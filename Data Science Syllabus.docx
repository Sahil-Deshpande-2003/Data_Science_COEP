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10" w:rsidRPr="00985993" w:rsidRDefault="000E2C10" w:rsidP="00567B3D">
      <w:pPr>
        <w:pStyle w:val="course-title"/>
        <w:rPr>
          <w:rFonts w:ascii="Tahoma" w:hAnsi="Tahoma" w:cs="Tahoma"/>
          <w:color w:val="000000" w:themeColor="text1"/>
          <w:sz w:val="24"/>
        </w:rPr>
      </w:pPr>
      <w:r w:rsidRPr="00985993">
        <w:rPr>
          <w:rFonts w:ascii="Tahoma" w:hAnsi="Tahoma" w:cs="Tahoma"/>
          <w:color w:val="000000" w:themeColor="text1"/>
          <w:sz w:val="24"/>
        </w:rPr>
        <w:t xml:space="preserve">Data </w:t>
      </w:r>
      <w:r w:rsidR="003B59CD">
        <w:rPr>
          <w:rFonts w:ascii="Tahoma" w:hAnsi="Tahoma" w:cs="Tahoma"/>
          <w:color w:val="000000" w:themeColor="text1"/>
          <w:sz w:val="24"/>
        </w:rPr>
        <w:t>Science</w:t>
      </w:r>
    </w:p>
    <w:tbl>
      <w:tblPr>
        <w:tblW w:w="0" w:type="auto"/>
        <w:jc w:val="righ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4692"/>
        <w:gridCol w:w="4698"/>
      </w:tblGrid>
      <w:tr w:rsidR="000E2C10" w:rsidRPr="00CA2BB7" w:rsidTr="004416CC">
        <w:trPr>
          <w:trHeight w:val="285"/>
          <w:jc w:val="righ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E2C10" w:rsidRPr="00CA2BB7" w:rsidRDefault="00EB3D7C" w:rsidP="00C17722">
            <w:pPr>
              <w:pStyle w:val="assign-quizzes"/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en-IN"/>
              </w:rPr>
            </w:pPr>
            <w:r w:rsidRPr="00CA2BB7"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Teaching Scheme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E2C10" w:rsidRPr="00CA2BB7" w:rsidRDefault="00EB3D7C" w:rsidP="00C17722">
            <w:pPr>
              <w:pStyle w:val="assign-quizzes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 w:rsidRPr="00CA2BB7"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Examination Scheme</w:t>
            </w:r>
          </w:p>
        </w:tc>
      </w:tr>
      <w:tr w:rsidR="000E2C10" w:rsidRPr="00CA2BB7" w:rsidTr="004416CC">
        <w:trPr>
          <w:trHeight w:val="300"/>
          <w:jc w:val="righ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677BE" w:rsidRPr="00CA2BB7" w:rsidRDefault="000E2C10" w:rsidP="00E677BE">
            <w:pPr>
              <w:pStyle w:val="assign-quizzes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>Lectures</w:t>
            </w:r>
            <w:r w:rsidR="009C6D57"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3B59CD">
              <w:rPr>
                <w:rFonts w:ascii="Tahoma" w:hAnsi="Tahoma" w:cs="Tahoma"/>
                <w:color w:val="000000" w:themeColor="text1"/>
                <w:sz w:val="22"/>
                <w:szCs w:val="22"/>
              </w:rPr>
              <w:t>3</w:t>
            </w:r>
            <w:r w:rsidR="009B01BD"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Hrs</w:t>
            </w:r>
            <w:r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>/</w:t>
            </w:r>
            <w:r w:rsidR="00723FE4"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W</w:t>
            </w:r>
            <w:r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>eek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E2C10" w:rsidRPr="00CA2BB7" w:rsidRDefault="000E2C10" w:rsidP="000E2C10">
            <w:pPr>
              <w:pStyle w:val="assign-quizzes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>Assignment/Quiz</w:t>
            </w:r>
            <w:r w:rsidR="000F0B41"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zes </w:t>
            </w:r>
            <w:r w:rsidR="009C6D57"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0F0B41"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>40</w:t>
            </w:r>
            <w:r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marks</w:t>
            </w:r>
          </w:p>
        </w:tc>
      </w:tr>
      <w:tr w:rsidR="000E2C10" w:rsidRPr="00CA2BB7" w:rsidTr="004416CC">
        <w:trPr>
          <w:trHeight w:val="285"/>
          <w:jc w:val="righ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E2C10" w:rsidRPr="00CA2BB7" w:rsidRDefault="00E677BE">
            <w:pPr>
              <w:spacing w:after="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Laboratory: 2 Hrs/Week</w:t>
            </w:r>
            <w:r w:rsidR="000E2C10" w:rsidRPr="00CA2BB7">
              <w:rPr>
                <w:rFonts w:ascii="Tahoma" w:hAnsi="Tahoma" w:cs="Tahoma"/>
                <w:color w:val="000000" w:themeColor="text1"/>
              </w:rPr>
              <w:t> 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E2C10" w:rsidRPr="00CA2BB7" w:rsidRDefault="00CE59F0" w:rsidP="000E2C10">
            <w:pPr>
              <w:pStyle w:val="assign-quizzes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>End Semester Exam</w:t>
            </w:r>
            <w:r w:rsidR="009C6D57"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0F0B41"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>6</w:t>
            </w:r>
            <w:r w:rsidR="000E2C10" w:rsidRPr="00CA2BB7">
              <w:rPr>
                <w:rFonts w:ascii="Tahoma" w:hAnsi="Tahoma" w:cs="Tahoma"/>
                <w:color w:val="000000" w:themeColor="text1"/>
                <w:sz w:val="22"/>
                <w:szCs w:val="22"/>
              </w:rPr>
              <w:t>0 marks </w:t>
            </w:r>
          </w:p>
        </w:tc>
      </w:tr>
    </w:tbl>
    <w:p w:rsidR="000E2C10" w:rsidRPr="00CA2BB7" w:rsidRDefault="002E0916" w:rsidP="000E2C10">
      <w:pPr>
        <w:pStyle w:val="course-outcomes"/>
        <w:rPr>
          <w:rFonts w:ascii="Tahoma" w:hAnsi="Tahoma" w:cs="Tahoma"/>
          <w:color w:val="000000" w:themeColor="text1"/>
          <w:sz w:val="22"/>
          <w:szCs w:val="22"/>
          <w:lang w:eastAsia="en-US"/>
        </w:rPr>
      </w:pPr>
      <w:r w:rsidRPr="00CA2BB7">
        <w:rPr>
          <w:rFonts w:ascii="Tahoma" w:hAnsi="Tahoma" w:cs="Tahoma"/>
          <w:color w:val="000000" w:themeColor="text1"/>
          <w:sz w:val="22"/>
          <w:szCs w:val="22"/>
        </w:rPr>
        <w:t>Course Outcomes</w:t>
      </w:r>
    </w:p>
    <w:p w:rsidR="000E2C10" w:rsidRPr="00CA2BB7" w:rsidRDefault="000E2C10" w:rsidP="00B849EE">
      <w:pPr>
        <w:pStyle w:val="students-will-be"/>
        <w:rPr>
          <w:rFonts w:ascii="Tahoma" w:hAnsi="Tahoma" w:cs="Tahoma"/>
          <w:color w:val="000000" w:themeColor="text1"/>
          <w:sz w:val="22"/>
          <w:szCs w:val="22"/>
        </w:rPr>
      </w:pPr>
      <w:r w:rsidRPr="00CA2BB7">
        <w:rPr>
          <w:rFonts w:ascii="Tahoma" w:hAnsi="Tahoma" w:cs="Tahoma"/>
          <w:color w:val="000000" w:themeColor="text1"/>
          <w:sz w:val="22"/>
          <w:szCs w:val="22"/>
        </w:rPr>
        <w:t>Students will be able to</w:t>
      </w:r>
      <w:r w:rsidR="009C6D57" w:rsidRPr="00CA2BB7">
        <w:rPr>
          <w:rFonts w:ascii="Tahoma" w:hAnsi="Tahoma" w:cs="Tahoma"/>
          <w:color w:val="000000" w:themeColor="text1"/>
          <w:sz w:val="22"/>
          <w:szCs w:val="22"/>
        </w:rPr>
        <w:t xml:space="preserve">: </w:t>
      </w:r>
    </w:p>
    <w:p w:rsidR="00A25397" w:rsidRDefault="00A25397" w:rsidP="00A25397">
      <w:pPr>
        <w:pStyle w:val="co-listing"/>
        <w:numPr>
          <w:ilvl w:val="0"/>
          <w:numId w:val="32"/>
        </w:num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>Classify and recognize different types of data</w:t>
      </w:r>
    </w:p>
    <w:p w:rsidR="003B59CD" w:rsidRDefault="003B59CD" w:rsidP="00357422">
      <w:pPr>
        <w:pStyle w:val="co-listing"/>
        <w:numPr>
          <w:ilvl w:val="0"/>
          <w:numId w:val="32"/>
        </w:num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>Describe data analysis problem in structured framework</w:t>
      </w:r>
    </w:p>
    <w:p w:rsidR="003B59CD" w:rsidRDefault="003B59CD" w:rsidP="003B59CD">
      <w:pPr>
        <w:pStyle w:val="co-listing"/>
        <w:numPr>
          <w:ilvl w:val="0"/>
          <w:numId w:val="32"/>
        </w:num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 xml:space="preserve">Determine appropriate </w:t>
      </w:r>
      <w:r w:rsidR="006D131E">
        <w:rPr>
          <w:rFonts w:ascii="Tahoma" w:hAnsi="Tahoma" w:cs="Tahoma"/>
          <w:color w:val="000000" w:themeColor="text1"/>
          <w:sz w:val="22"/>
          <w:szCs w:val="22"/>
        </w:rPr>
        <w:t xml:space="preserve">data analysis </w:t>
      </w:r>
      <w:r>
        <w:rPr>
          <w:rFonts w:ascii="Tahoma" w:hAnsi="Tahoma" w:cs="Tahoma"/>
          <w:color w:val="000000" w:themeColor="text1"/>
          <w:sz w:val="22"/>
          <w:szCs w:val="22"/>
        </w:rPr>
        <w:t>techniques for problem at hand</w:t>
      </w:r>
    </w:p>
    <w:p w:rsidR="003B59CD" w:rsidRDefault="003B59CD" w:rsidP="003B59CD">
      <w:pPr>
        <w:pStyle w:val="co-listing"/>
        <w:numPr>
          <w:ilvl w:val="0"/>
          <w:numId w:val="32"/>
        </w:num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>Identify visualization for the data analysis problem</w:t>
      </w:r>
    </w:p>
    <w:p w:rsidR="003B59CD" w:rsidRDefault="003B59CD" w:rsidP="003B59CD">
      <w:pPr>
        <w:pStyle w:val="co-listing"/>
        <w:numPr>
          <w:ilvl w:val="0"/>
          <w:numId w:val="32"/>
        </w:num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>Analy</w:t>
      </w:r>
      <w:r w:rsidR="00425317">
        <w:rPr>
          <w:rFonts w:ascii="Tahoma" w:hAnsi="Tahoma" w:cs="Tahoma"/>
          <w:color w:val="000000" w:themeColor="text1"/>
          <w:sz w:val="22"/>
          <w:szCs w:val="22"/>
        </w:rPr>
        <w:t>z</w:t>
      </w:r>
      <w:r>
        <w:rPr>
          <w:rFonts w:ascii="Tahoma" w:hAnsi="Tahoma" w:cs="Tahoma"/>
          <w:color w:val="000000" w:themeColor="text1"/>
          <w:sz w:val="22"/>
          <w:szCs w:val="22"/>
        </w:rPr>
        <w:t>e different types of data for inferring meaning</w:t>
      </w:r>
    </w:p>
    <w:p w:rsidR="000E2C10" w:rsidRPr="00CA2BB7" w:rsidRDefault="000E2C10" w:rsidP="003B59CD">
      <w:pPr>
        <w:pStyle w:val="co-listing"/>
        <w:ind w:left="720"/>
        <w:rPr>
          <w:rFonts w:ascii="Tahoma" w:hAnsi="Tahoma" w:cs="Tahoma"/>
          <w:color w:val="000000" w:themeColor="text1"/>
          <w:sz w:val="22"/>
          <w:szCs w:val="22"/>
        </w:rPr>
      </w:pPr>
    </w:p>
    <w:p w:rsidR="00FC433E" w:rsidRPr="00CA2BB7" w:rsidRDefault="00FC433E" w:rsidP="00FC433E">
      <w:pPr>
        <w:spacing w:before="120" w:after="0"/>
        <w:jc w:val="both"/>
        <w:rPr>
          <w:rFonts w:ascii="Tahoma" w:hAnsi="Tahoma" w:cs="Tahoma"/>
          <w:b/>
          <w:color w:val="000000" w:themeColor="text1"/>
          <w:lang w:val="en-IN" w:eastAsia="en-IN"/>
        </w:rPr>
      </w:pPr>
      <w:r w:rsidRPr="00CA2BB7">
        <w:rPr>
          <w:rFonts w:ascii="Tahoma" w:hAnsi="Tahoma" w:cs="Tahoma"/>
          <w:b/>
          <w:bCs/>
          <w:color w:val="000000" w:themeColor="text1"/>
          <w:lang w:eastAsia="en-IN"/>
        </w:rPr>
        <w:t>Course Contents</w:t>
      </w:r>
    </w:p>
    <w:p w:rsidR="000E2C10" w:rsidRPr="00CA2BB7" w:rsidRDefault="000E2C10" w:rsidP="00824CE6">
      <w:pPr>
        <w:spacing w:before="120" w:after="0"/>
        <w:jc w:val="both"/>
        <w:rPr>
          <w:rStyle w:val="unit-textChar"/>
          <w:rFonts w:ascii="Tahoma" w:hAnsi="Tahoma" w:cs="Tahoma"/>
          <w:color w:val="000000" w:themeColor="text1"/>
          <w:sz w:val="22"/>
          <w:szCs w:val="22"/>
        </w:rPr>
      </w:pPr>
      <w:r w:rsidRPr="00CA2BB7">
        <w:rPr>
          <w:rStyle w:val="unit-titleChar"/>
          <w:rFonts w:ascii="Tahoma" w:hAnsi="Tahoma" w:cs="Tahoma"/>
          <w:color w:val="000000" w:themeColor="text1"/>
          <w:sz w:val="22"/>
          <w:szCs w:val="22"/>
        </w:rPr>
        <w:t>Introduction</w:t>
      </w:r>
      <w:r w:rsidR="003D7142">
        <w:rPr>
          <w:rStyle w:val="unit-titleChar"/>
          <w:rFonts w:ascii="Tahoma" w:hAnsi="Tahoma" w:cs="Tahoma"/>
          <w:color w:val="000000" w:themeColor="text1"/>
          <w:sz w:val="22"/>
          <w:szCs w:val="22"/>
        </w:rPr>
        <w:t xml:space="preserve">: </w:t>
      </w:r>
      <w:r w:rsidR="003D7142" w:rsidRPr="003D7142">
        <w:rPr>
          <w:rFonts w:ascii="Tahoma" w:hAnsi="Tahoma" w:cs="Tahoma"/>
          <w:color w:val="000000" w:themeColor="text1"/>
        </w:rPr>
        <w:t xml:space="preserve">Introduction to Data Science, Examples, Data Sources, Challenges, Applications, </w:t>
      </w:r>
      <w:r w:rsidR="003D7142">
        <w:rPr>
          <w:rFonts w:ascii="Tahoma" w:hAnsi="Tahoma" w:cs="Tahoma"/>
          <w:color w:val="000000" w:themeColor="text1"/>
        </w:rPr>
        <w:t>Introduction to</w:t>
      </w:r>
      <w:r w:rsidR="003D7142" w:rsidRPr="003D7142">
        <w:rPr>
          <w:rFonts w:ascii="Tahoma" w:hAnsi="Tahoma" w:cs="Tahoma"/>
          <w:color w:val="000000" w:themeColor="text1"/>
        </w:rPr>
        <w:t xml:space="preserve"> Data Modeling, Statistical Data Modeling, Computational Data Modeling, Statistical limits on data- Bonferroni's principle.</w:t>
      </w:r>
      <w:r w:rsidR="00FA1A65">
        <w:rPr>
          <w:rFonts w:ascii="Tahoma" w:hAnsi="Tahoma" w:cs="Tahoma"/>
          <w:color w:val="000000" w:themeColor="text1"/>
        </w:rPr>
        <w:t xml:space="preserve"> </w:t>
      </w:r>
    </w:p>
    <w:p w:rsidR="000E2C10" w:rsidRPr="00CA2BB7" w:rsidRDefault="000E2C10" w:rsidP="00767CCB">
      <w:pPr>
        <w:pStyle w:val="hrs"/>
        <w:rPr>
          <w:rFonts w:ascii="Tahoma" w:hAnsi="Tahoma" w:cs="Tahoma"/>
          <w:color w:val="000000" w:themeColor="text1"/>
          <w:sz w:val="22"/>
        </w:rPr>
      </w:pPr>
      <w:r w:rsidRPr="00CA2BB7">
        <w:rPr>
          <w:rFonts w:ascii="Tahoma" w:hAnsi="Tahoma" w:cs="Tahoma"/>
          <w:color w:val="000000" w:themeColor="text1"/>
          <w:sz w:val="22"/>
        </w:rPr>
        <w:t>[6</w:t>
      </w:r>
      <w:r w:rsidR="009B01BD" w:rsidRPr="00CA2BB7">
        <w:rPr>
          <w:rFonts w:ascii="Tahoma" w:hAnsi="Tahoma" w:cs="Tahoma"/>
          <w:color w:val="000000" w:themeColor="text1"/>
          <w:sz w:val="22"/>
        </w:rPr>
        <w:t xml:space="preserve"> Hrs</w:t>
      </w:r>
      <w:r w:rsidRPr="00CA2BB7">
        <w:rPr>
          <w:rFonts w:ascii="Tahoma" w:hAnsi="Tahoma" w:cs="Tahoma"/>
          <w:color w:val="000000" w:themeColor="text1"/>
          <w:sz w:val="22"/>
        </w:rPr>
        <w:t>] </w:t>
      </w:r>
    </w:p>
    <w:p w:rsidR="007E614F" w:rsidRPr="00CA2BB7" w:rsidRDefault="00C93D49" w:rsidP="007E614F">
      <w:pPr>
        <w:spacing w:after="0"/>
        <w:jc w:val="both"/>
        <w:rPr>
          <w:rFonts w:ascii="Tahoma" w:hAnsi="Tahoma" w:cs="Tahoma"/>
          <w:color w:val="000000" w:themeColor="text1"/>
        </w:rPr>
      </w:pPr>
      <w:r>
        <w:rPr>
          <w:rStyle w:val="unit-titleChar"/>
          <w:rFonts w:ascii="Tahoma" w:hAnsi="Tahoma" w:cs="Tahoma"/>
          <w:color w:val="000000" w:themeColor="text1"/>
          <w:sz w:val="22"/>
          <w:szCs w:val="22"/>
        </w:rPr>
        <w:t>Data gathering and preprocessing</w:t>
      </w:r>
      <w:r w:rsidR="007E614F" w:rsidRPr="00CA2BB7">
        <w:rPr>
          <w:rStyle w:val="unit-titleChar"/>
          <w:rFonts w:ascii="Tahoma" w:hAnsi="Tahoma" w:cs="Tahoma"/>
          <w:color w:val="000000" w:themeColor="text1"/>
          <w:sz w:val="22"/>
          <w:szCs w:val="22"/>
        </w:rPr>
        <w:t xml:space="preserve">: </w:t>
      </w:r>
      <w:r w:rsidR="00FA1A65" w:rsidRPr="00FA1A65">
        <w:rPr>
          <w:rFonts w:ascii="Tahoma" w:hAnsi="Tahoma" w:cs="Tahoma"/>
          <w:color w:val="000000" w:themeColor="text1"/>
        </w:rPr>
        <w:t>Data gathering: structured and unstructured data, data preprocessing: structured and unstructured data, types, attributes, data cleaning, data integration, data reduction, transformation, discretization.</w:t>
      </w:r>
    </w:p>
    <w:p w:rsidR="007E614F" w:rsidRPr="00CA2BB7" w:rsidRDefault="007E614F" w:rsidP="007E614F">
      <w:pPr>
        <w:pStyle w:val="hrs"/>
        <w:rPr>
          <w:rFonts w:ascii="Tahoma" w:hAnsi="Tahoma" w:cs="Tahoma"/>
          <w:color w:val="000000" w:themeColor="text1"/>
          <w:sz w:val="22"/>
        </w:rPr>
      </w:pPr>
      <w:r w:rsidRPr="00CA2BB7">
        <w:rPr>
          <w:rFonts w:ascii="Tahoma" w:hAnsi="Tahoma" w:cs="Tahoma"/>
          <w:color w:val="000000" w:themeColor="text1"/>
          <w:sz w:val="22"/>
        </w:rPr>
        <w:t>[</w:t>
      </w:r>
      <w:r w:rsidR="00260C0D">
        <w:rPr>
          <w:rFonts w:ascii="Tahoma" w:hAnsi="Tahoma" w:cs="Tahoma"/>
          <w:color w:val="000000" w:themeColor="text1"/>
          <w:sz w:val="22"/>
        </w:rPr>
        <w:t>8</w:t>
      </w:r>
      <w:r w:rsidRPr="00CA2BB7">
        <w:rPr>
          <w:rFonts w:ascii="Tahoma" w:hAnsi="Tahoma" w:cs="Tahoma"/>
          <w:color w:val="000000" w:themeColor="text1"/>
          <w:sz w:val="22"/>
        </w:rPr>
        <w:t xml:space="preserve"> Hrs] </w:t>
      </w:r>
    </w:p>
    <w:p w:rsidR="000B09A4" w:rsidRPr="00CA2BB7" w:rsidRDefault="00BE568D" w:rsidP="00E62334">
      <w:pPr>
        <w:spacing w:after="0"/>
        <w:jc w:val="both"/>
        <w:rPr>
          <w:rFonts w:ascii="Tahoma" w:hAnsi="Tahoma" w:cs="Tahoma"/>
          <w:color w:val="000000" w:themeColor="text1"/>
        </w:rPr>
      </w:pPr>
      <w:r w:rsidRPr="00BE568D">
        <w:rPr>
          <w:rFonts w:ascii="Tahoma" w:hAnsi="Tahoma" w:cs="Tahoma"/>
          <w:b/>
          <w:bCs/>
          <w:color w:val="000000" w:themeColor="text1"/>
        </w:rPr>
        <w:t>Exploratory Data Analysis</w:t>
      </w:r>
      <w:r>
        <w:rPr>
          <w:rFonts w:ascii="Tahoma" w:hAnsi="Tahoma" w:cs="Tahoma"/>
          <w:b/>
          <w:bCs/>
          <w:color w:val="000000" w:themeColor="text1"/>
        </w:rPr>
        <w:t>:</w:t>
      </w:r>
      <w:r w:rsidR="000B09A4" w:rsidRPr="00CA2BB7">
        <w:rPr>
          <w:rFonts w:ascii="Tahoma" w:hAnsi="Tahoma" w:cs="Tahoma"/>
          <w:b/>
          <w:bCs/>
          <w:color w:val="000000" w:themeColor="text1"/>
        </w:rPr>
        <w:t xml:space="preserve"> </w:t>
      </w:r>
      <w:r w:rsidRPr="00BE568D">
        <w:rPr>
          <w:rFonts w:ascii="Tahoma" w:hAnsi="Tahoma" w:cs="Tahoma"/>
          <w:bCs/>
          <w:color w:val="000000" w:themeColor="text1"/>
        </w:rPr>
        <w:t xml:space="preserve">Descriptive and inferential statistics, Chart types- Single var: Dot plot, Jitter plot, Error bar plot , Box-and-whisker plot, Histogram, Kernel density estimate, Cumulative distribution function, Two variable: Bar chart, Scatter plot, Line plot, Log-log plot, More than two variables: Stacked plots, Parallel coordinate plot, </w:t>
      </w:r>
      <w:r w:rsidRPr="00BE568D">
        <w:rPr>
          <w:rFonts w:ascii="Tahoma" w:hAnsi="Tahoma" w:cs="Tahoma"/>
          <w:color w:val="000000" w:themeColor="text1"/>
          <w:lang w:val="en-IN"/>
        </w:rPr>
        <w:t>mean, variance</w:t>
      </w:r>
      <w:r>
        <w:rPr>
          <w:rFonts w:ascii="Tahoma" w:hAnsi="Tahoma" w:cs="Tahoma"/>
          <w:color w:val="000000" w:themeColor="text1"/>
          <w:lang w:val="en-IN"/>
        </w:rPr>
        <w:t>.</w:t>
      </w:r>
    </w:p>
    <w:p w:rsidR="000B09A4" w:rsidRPr="00CA2BB7" w:rsidRDefault="000B09A4" w:rsidP="000B09A4">
      <w:pPr>
        <w:pStyle w:val="hrs"/>
        <w:rPr>
          <w:rFonts w:ascii="Tahoma" w:hAnsi="Tahoma" w:cs="Tahoma"/>
          <w:color w:val="000000" w:themeColor="text1"/>
          <w:sz w:val="22"/>
        </w:rPr>
      </w:pPr>
      <w:r w:rsidRPr="00CA2BB7">
        <w:rPr>
          <w:rFonts w:ascii="Tahoma" w:hAnsi="Tahoma" w:cs="Tahoma"/>
          <w:color w:val="000000" w:themeColor="text1"/>
          <w:sz w:val="22"/>
        </w:rPr>
        <w:t> [</w:t>
      </w:r>
      <w:r w:rsidR="00BE568D">
        <w:rPr>
          <w:rFonts w:ascii="Tahoma" w:hAnsi="Tahoma" w:cs="Tahoma"/>
          <w:color w:val="000000" w:themeColor="text1"/>
          <w:sz w:val="22"/>
        </w:rPr>
        <w:t>6</w:t>
      </w:r>
      <w:r w:rsidRPr="00CA2BB7">
        <w:rPr>
          <w:rFonts w:ascii="Tahoma" w:hAnsi="Tahoma" w:cs="Tahoma"/>
          <w:color w:val="000000" w:themeColor="text1"/>
          <w:sz w:val="22"/>
        </w:rPr>
        <w:t xml:space="preserve"> Hrs] </w:t>
      </w:r>
    </w:p>
    <w:p w:rsidR="000B09A4" w:rsidRPr="00CA2BB7" w:rsidRDefault="00BE568D" w:rsidP="00E62334">
      <w:pPr>
        <w:spacing w:after="0"/>
        <w:jc w:val="both"/>
        <w:rPr>
          <w:rFonts w:ascii="Tahoma" w:hAnsi="Tahoma" w:cs="Tahoma"/>
          <w:bCs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Data Modeling</w:t>
      </w:r>
      <w:r w:rsidR="000B09A4" w:rsidRPr="00CA2BB7">
        <w:rPr>
          <w:rFonts w:ascii="Tahoma" w:hAnsi="Tahoma" w:cs="Tahoma"/>
          <w:bCs/>
          <w:color w:val="000000" w:themeColor="text1"/>
        </w:rPr>
        <w:t xml:space="preserve">: </w:t>
      </w:r>
      <w:r>
        <w:rPr>
          <w:rFonts w:ascii="Tahoma" w:hAnsi="Tahoma" w:cs="Tahoma"/>
          <w:bCs/>
          <w:color w:val="000000" w:themeColor="text1"/>
        </w:rPr>
        <w:t xml:space="preserve">What is data model? Function approximation, hypothesis representation, objective / loss function, linera regression, logistic regression, gradient descent. </w:t>
      </w:r>
    </w:p>
    <w:p w:rsidR="000B09A4" w:rsidRPr="00CA2BB7" w:rsidRDefault="000B09A4" w:rsidP="000B09A4">
      <w:pPr>
        <w:pStyle w:val="hrs"/>
        <w:rPr>
          <w:rFonts w:ascii="Tahoma" w:hAnsi="Tahoma" w:cs="Tahoma"/>
          <w:color w:val="000000" w:themeColor="text1"/>
          <w:sz w:val="22"/>
        </w:rPr>
      </w:pPr>
      <w:r w:rsidRPr="00CA2BB7">
        <w:rPr>
          <w:rFonts w:ascii="Tahoma" w:hAnsi="Tahoma" w:cs="Tahoma"/>
          <w:color w:val="000000" w:themeColor="text1"/>
          <w:sz w:val="22"/>
        </w:rPr>
        <w:t>[</w:t>
      </w:r>
      <w:r w:rsidR="00212558">
        <w:rPr>
          <w:rFonts w:ascii="Tahoma" w:hAnsi="Tahoma" w:cs="Tahoma"/>
          <w:color w:val="000000" w:themeColor="text1"/>
          <w:sz w:val="22"/>
        </w:rPr>
        <w:t>8</w:t>
      </w:r>
      <w:r w:rsidRPr="00CA2BB7">
        <w:rPr>
          <w:rFonts w:ascii="Tahoma" w:hAnsi="Tahoma" w:cs="Tahoma"/>
          <w:color w:val="000000" w:themeColor="text1"/>
          <w:sz w:val="22"/>
        </w:rPr>
        <w:t>Hrs]  </w:t>
      </w:r>
    </w:p>
    <w:p w:rsidR="001239C1" w:rsidRDefault="001239C1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br w:type="page"/>
      </w:r>
    </w:p>
    <w:p w:rsidR="000B09A4" w:rsidRPr="00C5565A" w:rsidRDefault="00212558" w:rsidP="00E62334">
      <w:pPr>
        <w:spacing w:after="0"/>
        <w:jc w:val="both"/>
        <w:rPr>
          <w:rFonts w:ascii="Tahoma" w:hAnsi="Tahoma" w:cs="Tahoma"/>
          <w:strike/>
          <w:color w:val="000000" w:themeColor="text1"/>
        </w:rPr>
      </w:pPr>
      <w:r w:rsidRPr="00A338B4">
        <w:rPr>
          <w:rFonts w:ascii="Tahoma" w:hAnsi="Tahoma" w:cs="Tahoma"/>
          <w:b/>
          <w:color w:val="000000" w:themeColor="text1"/>
        </w:rPr>
        <w:lastRenderedPageBreak/>
        <w:t>Similarity Measures, Distance Measures and Frequent Itemsets:</w:t>
      </w:r>
      <w:r w:rsidRPr="00A338B4">
        <w:rPr>
          <w:rFonts w:ascii="Tahoma" w:hAnsi="Tahoma" w:cs="Tahoma"/>
          <w:color w:val="000000" w:themeColor="text1"/>
        </w:rPr>
        <w:t xml:space="preserve"> Feature extraction - TF, IDF, TF-IDF, Hash functions, Similarity measuring techniques- Shingling, Min-hashing, Locality Sensitive hashing, </w:t>
      </w:r>
      <w:r w:rsidRPr="00A338B4">
        <w:rPr>
          <w:rFonts w:ascii="Tahoma" w:hAnsi="Tahoma" w:cs="Tahoma"/>
          <w:b/>
          <w:color w:val="000000" w:themeColor="text1"/>
        </w:rPr>
        <w:t xml:space="preserve"> </w:t>
      </w:r>
      <w:r w:rsidRPr="00A338B4">
        <w:rPr>
          <w:rFonts w:ascii="Tahoma" w:hAnsi="Tahoma" w:cs="Tahoma"/>
          <w:color w:val="000000" w:themeColor="text1"/>
        </w:rPr>
        <w:t xml:space="preserve">Distance measures- </w:t>
      </w:r>
      <w:r w:rsidRPr="00A338B4">
        <w:rPr>
          <w:rFonts w:ascii="Tahoma" w:hAnsi="Tahoma" w:cs="Tahoma"/>
          <w:bCs/>
          <w:color w:val="000000" w:themeColor="text1"/>
          <w:lang w:val="en-IN"/>
        </w:rPr>
        <w:t>Triangle Inequality, Euclidean Distance, Cosine Distance, Jaccard Distance, Edit Distance measures, Frequent Itemsets, the Market-Basket Model, Association Rules, A-Priori Algorithm</w:t>
      </w:r>
    </w:p>
    <w:p w:rsidR="000B09A4" w:rsidRPr="00CA2BB7" w:rsidRDefault="000B09A4" w:rsidP="000B09A4">
      <w:pPr>
        <w:pStyle w:val="hrs"/>
        <w:rPr>
          <w:rFonts w:ascii="Tahoma" w:hAnsi="Tahoma" w:cs="Tahoma"/>
          <w:color w:val="000000" w:themeColor="text1"/>
          <w:sz w:val="22"/>
        </w:rPr>
      </w:pPr>
      <w:r w:rsidRPr="00CA2BB7">
        <w:rPr>
          <w:rFonts w:ascii="Tahoma" w:hAnsi="Tahoma" w:cs="Tahoma"/>
          <w:color w:val="000000" w:themeColor="text1"/>
          <w:sz w:val="22"/>
        </w:rPr>
        <w:t> [</w:t>
      </w:r>
      <w:r w:rsidR="00212558">
        <w:rPr>
          <w:rFonts w:ascii="Tahoma" w:hAnsi="Tahoma" w:cs="Tahoma"/>
          <w:color w:val="000000" w:themeColor="text1"/>
          <w:sz w:val="22"/>
        </w:rPr>
        <w:t>6</w:t>
      </w:r>
      <w:r w:rsidRPr="00CA2BB7">
        <w:rPr>
          <w:rFonts w:ascii="Tahoma" w:hAnsi="Tahoma" w:cs="Tahoma"/>
          <w:color w:val="000000" w:themeColor="text1"/>
          <w:sz w:val="22"/>
        </w:rPr>
        <w:t xml:space="preserve"> Hrs] </w:t>
      </w:r>
    </w:p>
    <w:p w:rsidR="000B09A4" w:rsidRPr="00212558" w:rsidRDefault="00212558" w:rsidP="00212558">
      <w:pPr>
        <w:spacing w:after="0"/>
        <w:jc w:val="both"/>
        <w:rPr>
          <w:rFonts w:ascii="Tahoma" w:hAnsi="Tahoma" w:cs="Tahoma"/>
          <w:color w:val="000000" w:themeColor="text1"/>
          <w:lang w:val="en-IN" w:eastAsia="en-IN"/>
        </w:rPr>
      </w:pPr>
      <w:r>
        <w:rPr>
          <w:rFonts w:ascii="Tahoma" w:hAnsi="Tahoma" w:cs="Tahoma"/>
          <w:b/>
          <w:color w:val="000000" w:themeColor="text1"/>
        </w:rPr>
        <w:t>Data Streams</w:t>
      </w:r>
      <w:r w:rsidR="000B09A4" w:rsidRPr="00CA2BB7">
        <w:rPr>
          <w:rFonts w:ascii="Tahoma" w:hAnsi="Tahoma" w:cs="Tahoma"/>
          <w:b/>
          <w:color w:val="000000" w:themeColor="text1"/>
        </w:rPr>
        <w:t xml:space="preserve">: </w:t>
      </w:r>
      <w:r w:rsidRPr="00212558">
        <w:rPr>
          <w:rFonts w:ascii="Tahoma" w:hAnsi="Tahoma" w:cs="Tahoma"/>
          <w:color w:val="000000" w:themeColor="text1"/>
          <w:lang w:val="en-IN" w:eastAsia="en-IN"/>
        </w:rPr>
        <w:t>Stream data model, stream sources, stream queries, issues in stream processing, sampling data in a stream, stream filtering: bloom filter</w:t>
      </w:r>
    </w:p>
    <w:p w:rsidR="000E2C10" w:rsidRPr="00CA2BB7" w:rsidRDefault="000B09A4" w:rsidP="007668F2">
      <w:pPr>
        <w:pStyle w:val="hrs"/>
        <w:rPr>
          <w:rFonts w:ascii="Tahoma" w:hAnsi="Tahoma" w:cs="Tahoma"/>
          <w:color w:val="000000" w:themeColor="text1"/>
          <w:sz w:val="22"/>
        </w:rPr>
      </w:pPr>
      <w:r w:rsidRPr="00CA2BB7">
        <w:rPr>
          <w:rFonts w:ascii="Tahoma" w:hAnsi="Tahoma" w:cs="Tahoma"/>
          <w:color w:val="000000" w:themeColor="text1"/>
          <w:sz w:val="22"/>
        </w:rPr>
        <w:t>[</w:t>
      </w:r>
      <w:r w:rsidR="00B6315E">
        <w:rPr>
          <w:rFonts w:ascii="Tahoma" w:hAnsi="Tahoma" w:cs="Tahoma"/>
          <w:color w:val="000000" w:themeColor="text1"/>
          <w:sz w:val="22"/>
        </w:rPr>
        <w:t>6</w:t>
      </w:r>
      <w:r w:rsidRPr="00CA2BB7">
        <w:rPr>
          <w:rFonts w:ascii="Tahoma" w:hAnsi="Tahoma" w:cs="Tahoma"/>
          <w:color w:val="000000" w:themeColor="text1"/>
          <w:sz w:val="22"/>
        </w:rPr>
        <w:t xml:space="preserve"> Hrs]</w:t>
      </w:r>
      <w:r w:rsidR="000E2C10" w:rsidRPr="00CA2BB7">
        <w:rPr>
          <w:rFonts w:ascii="Tahoma" w:hAnsi="Tahoma" w:cs="Tahoma"/>
          <w:color w:val="000000" w:themeColor="text1"/>
          <w:sz w:val="22"/>
        </w:rPr>
        <w:t> </w:t>
      </w:r>
    </w:p>
    <w:p w:rsidR="000E2C10" w:rsidRPr="00CA2BB7" w:rsidRDefault="00F25779" w:rsidP="00F57D62">
      <w:pPr>
        <w:pStyle w:val="books-heading"/>
        <w:rPr>
          <w:rFonts w:ascii="Tahoma" w:hAnsi="Tahoma" w:cs="Tahoma"/>
          <w:color w:val="000000" w:themeColor="text1"/>
          <w:sz w:val="22"/>
          <w:szCs w:val="22"/>
        </w:rPr>
      </w:pPr>
      <w:r w:rsidRPr="00CA2BB7">
        <w:rPr>
          <w:rFonts w:ascii="Tahoma" w:hAnsi="Tahoma" w:cs="Tahoma"/>
          <w:color w:val="000000" w:themeColor="text1"/>
          <w:sz w:val="22"/>
          <w:szCs w:val="22"/>
        </w:rPr>
        <w:t>Text Books</w:t>
      </w:r>
    </w:p>
    <w:p w:rsidR="00022513" w:rsidRPr="00022513" w:rsidRDefault="00022513" w:rsidP="00022513">
      <w:pPr>
        <w:pStyle w:val="books-list"/>
        <w:rPr>
          <w:rFonts w:ascii="Tahoma" w:hAnsi="Tahoma" w:cs="Tahoma"/>
          <w:color w:val="000000" w:themeColor="text1"/>
          <w:sz w:val="22"/>
        </w:rPr>
      </w:pPr>
      <w:r w:rsidRPr="00022513">
        <w:rPr>
          <w:rFonts w:ascii="Tahoma" w:hAnsi="Tahoma" w:cs="Tahoma"/>
          <w:color w:val="000000" w:themeColor="text1"/>
          <w:sz w:val="22"/>
        </w:rPr>
        <w:t>"Mining of Massive Datasets", Jure Leskovec, Anand Rajaraman, and Jeffery David Ullman, Cambridge University Press, 2 edition (13 November 2014), ISBN-10: 1107077230, ISBN-13: 978-1107077232</w:t>
      </w:r>
    </w:p>
    <w:p w:rsidR="00022513" w:rsidRPr="000D4115" w:rsidRDefault="00022513" w:rsidP="000D4115">
      <w:pPr>
        <w:pStyle w:val="books-list"/>
        <w:rPr>
          <w:rFonts w:ascii="Tahoma" w:hAnsi="Tahoma" w:cs="Tahoma"/>
          <w:color w:val="000000" w:themeColor="text1"/>
          <w:sz w:val="22"/>
        </w:rPr>
      </w:pPr>
      <w:r w:rsidRPr="00022513">
        <w:rPr>
          <w:rFonts w:ascii="Tahoma" w:hAnsi="Tahoma" w:cs="Tahoma"/>
          <w:color w:val="000000" w:themeColor="text1"/>
          <w:sz w:val="22"/>
        </w:rPr>
        <w:t>“Data Mining: Concepts and Techniques”, Jiawei Han, Micheline Kamber, 3rd Edition, Morgan Kaufmann, ISBN-13: 978-9380931913</w:t>
      </w:r>
    </w:p>
    <w:p w:rsidR="000E2C10" w:rsidRPr="00CA2BB7" w:rsidRDefault="000E2C10" w:rsidP="00F57D62">
      <w:pPr>
        <w:pStyle w:val="books-heading"/>
        <w:rPr>
          <w:rFonts w:ascii="Tahoma" w:hAnsi="Tahoma" w:cs="Tahoma"/>
          <w:color w:val="000000" w:themeColor="text1"/>
          <w:sz w:val="22"/>
          <w:szCs w:val="22"/>
        </w:rPr>
      </w:pPr>
      <w:r w:rsidRPr="00CA2BB7">
        <w:rPr>
          <w:rFonts w:ascii="Tahoma" w:hAnsi="Tahoma" w:cs="Tahoma"/>
          <w:color w:val="000000" w:themeColor="text1"/>
          <w:sz w:val="22"/>
          <w:szCs w:val="22"/>
        </w:rPr>
        <w:t>Reference Books</w:t>
      </w:r>
      <w:r w:rsidR="009C6D57" w:rsidRPr="00CA2BB7">
        <w:rPr>
          <w:rFonts w:ascii="Tahoma" w:hAnsi="Tahoma" w:cs="Tahoma"/>
          <w:color w:val="000000" w:themeColor="text1"/>
          <w:sz w:val="22"/>
          <w:szCs w:val="22"/>
        </w:rPr>
        <w:t xml:space="preserve">: </w:t>
      </w:r>
    </w:p>
    <w:p w:rsidR="00987F18" w:rsidRPr="00987F18" w:rsidRDefault="00987F18" w:rsidP="00987F18">
      <w:pPr>
        <w:pStyle w:val="books-list"/>
        <w:rPr>
          <w:rFonts w:ascii="Tahoma" w:hAnsi="Tahoma" w:cs="Tahoma"/>
          <w:color w:val="000000" w:themeColor="text1"/>
          <w:sz w:val="22"/>
        </w:rPr>
      </w:pPr>
      <w:r w:rsidRPr="00987F18">
        <w:rPr>
          <w:rFonts w:ascii="Tahoma" w:hAnsi="Tahoma" w:cs="Tahoma"/>
          <w:color w:val="000000" w:themeColor="text1"/>
          <w:sz w:val="22"/>
        </w:rPr>
        <w:t>“Foundations of Data Science”, Avrim Blum, John Hopcroft, and Ravindran Kannan, Hindustan Book Agency, (online free version) January 2020, ISBN-10 : 9386279800</w:t>
      </w:r>
    </w:p>
    <w:p w:rsidR="00987F18" w:rsidRPr="00987F18" w:rsidRDefault="00987F18" w:rsidP="00567243">
      <w:pPr>
        <w:pStyle w:val="books-list"/>
        <w:rPr>
          <w:rFonts w:ascii="Tahoma" w:hAnsi="Tahoma" w:cs="Tahoma"/>
          <w:color w:val="000000" w:themeColor="text1"/>
          <w:sz w:val="22"/>
        </w:rPr>
      </w:pPr>
      <w:r w:rsidRPr="00567243">
        <w:rPr>
          <w:rFonts w:ascii="Tahoma" w:hAnsi="Tahoma" w:cs="Tahoma"/>
          <w:color w:val="000000" w:themeColor="text1"/>
          <w:sz w:val="22"/>
        </w:rPr>
        <w:t>“Introduction to Machine Learning”, Ethem Alpaydin, PHI Learning Pvt Ltd , Third edition, 2016, ISBN-978-81-203-5078-6</w:t>
      </w:r>
    </w:p>
    <w:sectPr w:rsidR="00987F18" w:rsidRPr="00987F18" w:rsidSect="001369C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697" w:rsidRPr="0023579E" w:rsidRDefault="00A31697" w:rsidP="0023579E">
      <w:pPr>
        <w:pStyle w:val="Heading2"/>
        <w:rPr>
          <w:rFonts w:eastAsia="Times New Roman" w:cs="Times New Roman"/>
          <w:b w:val="0"/>
          <w:bCs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1">
    <w:p w:rsidR="00A31697" w:rsidRPr="0023579E" w:rsidRDefault="00A31697" w:rsidP="0023579E">
      <w:pPr>
        <w:pStyle w:val="Heading2"/>
        <w:rPr>
          <w:rFonts w:eastAsia="Times New Roman" w:cs="Times New Roman"/>
          <w:b w:val="0"/>
          <w:bCs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0BC" w:rsidRDefault="001460BC" w:rsidP="00F4509C">
    <w:pPr>
      <w:pStyle w:val="Footer"/>
      <w:jc w:val="center"/>
    </w:pPr>
    <w:r>
      <w:t xml:space="preserve">Page </w:t>
    </w:r>
    <w:sdt>
      <w:sdtPr>
        <w:id w:val="36010412"/>
        <w:docPartObj>
          <w:docPartGallery w:val="Page Numbers (Bottom of Page)"/>
          <w:docPartUnique/>
        </w:docPartObj>
      </w:sdtPr>
      <w:sdtContent>
        <w:fldSimple w:instr=" PAGE   \* MERGEFORMAT ">
          <w:r w:rsidR="005021F6">
            <w:rPr>
              <w:noProof/>
            </w:rPr>
            <w:t>2</w:t>
          </w:r>
        </w:fldSimple>
      </w:sdtContent>
    </w:sdt>
  </w:p>
  <w:p w:rsidR="001460BC" w:rsidRDefault="001460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697" w:rsidRPr="0023579E" w:rsidRDefault="00A31697" w:rsidP="0023579E">
      <w:pPr>
        <w:pStyle w:val="Heading2"/>
        <w:rPr>
          <w:rFonts w:eastAsia="Times New Roman" w:cs="Times New Roman"/>
          <w:b w:val="0"/>
          <w:bCs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1">
    <w:p w:rsidR="00A31697" w:rsidRPr="0023579E" w:rsidRDefault="00A31697" w:rsidP="0023579E">
      <w:pPr>
        <w:pStyle w:val="Heading2"/>
        <w:rPr>
          <w:rFonts w:eastAsia="Times New Roman" w:cs="Times New Roman"/>
          <w:b w:val="0"/>
          <w:bCs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0000002"/>
    <w:multiLevelType w:val="singleLevel"/>
    <w:tmpl w:val="04090013"/>
    <w:lvl w:ilvl="0">
      <w:start w:val="1"/>
      <w:numFmt w:val="upperRoman"/>
      <w:lvlText w:val="%1."/>
      <w:lvlJc w:val="right"/>
      <w:pPr>
        <w:ind w:left="1020" w:hanging="360"/>
      </w:pPr>
      <w:rPr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3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4">
    <w:nsid w:val="01472760"/>
    <w:multiLevelType w:val="hybridMultilevel"/>
    <w:tmpl w:val="908CC9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568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5106E0E"/>
    <w:multiLevelType w:val="hybridMultilevel"/>
    <w:tmpl w:val="8FEA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66060"/>
    <w:multiLevelType w:val="hybridMultilevel"/>
    <w:tmpl w:val="C97C2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9572C4"/>
    <w:multiLevelType w:val="hybridMultilevel"/>
    <w:tmpl w:val="133EB2AA"/>
    <w:lvl w:ilvl="0" w:tplc="B742DE1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F7343"/>
    <w:multiLevelType w:val="hybridMultilevel"/>
    <w:tmpl w:val="3714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51915"/>
    <w:multiLevelType w:val="hybridMultilevel"/>
    <w:tmpl w:val="C97C2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2A0C99"/>
    <w:multiLevelType w:val="hybridMultilevel"/>
    <w:tmpl w:val="E30A9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865CAB"/>
    <w:multiLevelType w:val="hybridMultilevel"/>
    <w:tmpl w:val="13528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84FEF"/>
    <w:multiLevelType w:val="hybridMultilevel"/>
    <w:tmpl w:val="8192519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647E58"/>
    <w:multiLevelType w:val="hybridMultilevel"/>
    <w:tmpl w:val="7F7C41C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76"/>
        </w:tabs>
        <w:ind w:left="187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96"/>
        </w:tabs>
        <w:ind w:left="259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316"/>
        </w:tabs>
        <w:ind w:left="3316" w:hanging="360"/>
      </w:pPr>
    </w:lvl>
    <w:lvl w:ilvl="4" w:tplc="04090019">
      <w:start w:val="1"/>
      <w:numFmt w:val="decimal"/>
      <w:lvlText w:val="%5."/>
      <w:lvlJc w:val="left"/>
      <w:pPr>
        <w:tabs>
          <w:tab w:val="num" w:pos="4036"/>
        </w:tabs>
        <w:ind w:left="403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756"/>
        </w:tabs>
        <w:ind w:left="475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76"/>
        </w:tabs>
        <w:ind w:left="5476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96"/>
        </w:tabs>
        <w:ind w:left="619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916"/>
        </w:tabs>
        <w:ind w:left="6916" w:hanging="360"/>
      </w:pPr>
    </w:lvl>
  </w:abstractNum>
  <w:abstractNum w:abstractNumId="14">
    <w:nsid w:val="4307175A"/>
    <w:multiLevelType w:val="hybridMultilevel"/>
    <w:tmpl w:val="7DCC92CC"/>
    <w:lvl w:ilvl="0" w:tplc="0EFAEF72">
      <w:start w:val="1"/>
      <w:numFmt w:val="lowerLetter"/>
      <w:lvlText w:val="(%1)"/>
      <w:lvlJc w:val="left"/>
      <w:pPr>
        <w:ind w:left="143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>
    <w:nsid w:val="485C2CA4"/>
    <w:multiLevelType w:val="hybridMultilevel"/>
    <w:tmpl w:val="8192519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D712C8"/>
    <w:multiLevelType w:val="hybridMultilevel"/>
    <w:tmpl w:val="9C1672AC"/>
    <w:lvl w:ilvl="0" w:tplc="BA5CECEA">
      <w:start w:val="1"/>
      <w:numFmt w:val="bullet"/>
      <w:pStyle w:val="book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567243"/>
    <w:multiLevelType w:val="hybridMultilevel"/>
    <w:tmpl w:val="6C30D7C0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57396"/>
    <w:multiLevelType w:val="hybridMultilevel"/>
    <w:tmpl w:val="7C5A0F64"/>
    <w:lvl w:ilvl="0" w:tplc="BC9C23E2">
      <w:start w:val="1"/>
      <w:numFmt w:val="decimal"/>
      <w:pStyle w:val="assign-listing"/>
      <w:lvlText w:val="%1."/>
      <w:lvlJc w:val="left"/>
      <w:pPr>
        <w:ind w:left="64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79147F"/>
    <w:multiLevelType w:val="hybridMultilevel"/>
    <w:tmpl w:val="5F1AC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268B4"/>
    <w:multiLevelType w:val="hybridMultilevel"/>
    <w:tmpl w:val="42CC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CB4003"/>
    <w:multiLevelType w:val="hybridMultilevel"/>
    <w:tmpl w:val="EACE939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F86276"/>
    <w:multiLevelType w:val="hybridMultilevel"/>
    <w:tmpl w:val="453A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A3516"/>
    <w:multiLevelType w:val="hybridMultilevel"/>
    <w:tmpl w:val="908CC9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568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6052AB5"/>
    <w:multiLevelType w:val="hybridMultilevel"/>
    <w:tmpl w:val="3714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801960"/>
    <w:multiLevelType w:val="hybridMultilevel"/>
    <w:tmpl w:val="5198C12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6D20B3"/>
    <w:multiLevelType w:val="hybridMultilevel"/>
    <w:tmpl w:val="682CC77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0574AD"/>
    <w:multiLevelType w:val="multilevel"/>
    <w:tmpl w:val="521A40E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  <w:bCs/>
        <w:i w:val="0"/>
        <w:color w:val="000000"/>
        <w:kern w:val="2"/>
        <w:sz w:val="24"/>
        <w:szCs w:val="24"/>
        <w:lang w:val="en-IN" w:eastAsia="zh-CN" w:bidi="hi-I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>
    <w:nsid w:val="77AC43B2"/>
    <w:multiLevelType w:val="hybridMultilevel"/>
    <w:tmpl w:val="6A189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8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2"/>
  </w:num>
  <w:num w:numId="6">
    <w:abstractNumId w:val="13"/>
  </w:num>
  <w:num w:numId="7">
    <w:abstractNumId w:val="25"/>
  </w:num>
  <w:num w:numId="8">
    <w:abstractNumId w:val="24"/>
  </w:num>
  <w:num w:numId="9">
    <w:abstractNumId w:val="24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24"/>
    <w:lvlOverride w:ilvl="0">
      <w:startOverride w:val="1"/>
    </w:lvlOverride>
  </w:num>
  <w:num w:numId="14">
    <w:abstractNumId w:val="19"/>
  </w:num>
  <w:num w:numId="15">
    <w:abstractNumId w:val="24"/>
    <w:lvlOverride w:ilvl="0">
      <w:startOverride w:val="1"/>
    </w:lvlOverride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24"/>
    <w:lvlOverride w:ilvl="0">
      <w:startOverride w:val="1"/>
    </w:lvlOverride>
  </w:num>
  <w:num w:numId="19">
    <w:abstractNumId w:val="24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22"/>
  </w:num>
  <w:num w:numId="22">
    <w:abstractNumId w:val="24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24"/>
    <w:lvlOverride w:ilvl="0">
      <w:startOverride w:val="1"/>
    </w:lvlOverride>
  </w:num>
  <w:num w:numId="25">
    <w:abstractNumId w:val="24"/>
    <w:lvlOverride w:ilvl="0">
      <w:startOverride w:val="1"/>
    </w:lvlOverride>
  </w:num>
  <w:num w:numId="26">
    <w:abstractNumId w:val="5"/>
  </w:num>
  <w:num w:numId="27">
    <w:abstractNumId w:val="24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24"/>
    <w:lvlOverride w:ilvl="0">
      <w:startOverride w:val="1"/>
    </w:lvlOverride>
  </w:num>
  <w:num w:numId="30">
    <w:abstractNumId w:val="24"/>
    <w:lvlOverride w:ilvl="0">
      <w:startOverride w:val="1"/>
    </w:lvlOverride>
  </w:num>
  <w:num w:numId="31">
    <w:abstractNumId w:val="7"/>
  </w:num>
  <w:num w:numId="32">
    <w:abstractNumId w:val="24"/>
  </w:num>
  <w:num w:numId="33">
    <w:abstractNumId w:val="24"/>
    <w:lvlOverride w:ilvl="0">
      <w:startOverride w:val="1"/>
    </w:lvlOverride>
  </w:num>
  <w:num w:numId="34">
    <w:abstractNumId w:val="24"/>
    <w:lvlOverride w:ilvl="0">
      <w:startOverride w:val="1"/>
    </w:lvlOverride>
  </w:num>
  <w:num w:numId="35">
    <w:abstractNumId w:val="15"/>
  </w:num>
  <w:num w:numId="36">
    <w:abstractNumId w:val="24"/>
    <w:lvlOverride w:ilvl="0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</w:num>
  <w:num w:numId="39">
    <w:abstractNumId w:val="24"/>
    <w:lvlOverride w:ilvl="0">
      <w:startOverride w:val="1"/>
    </w:lvlOverride>
  </w:num>
  <w:num w:numId="40">
    <w:abstractNumId w:val="4"/>
  </w:num>
  <w:num w:numId="41">
    <w:abstractNumId w:val="17"/>
  </w:num>
  <w:num w:numId="4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2"/>
    <w:lvlOverride w:ilvl="0">
      <w:startOverride w:val="1"/>
    </w:lvlOverride>
  </w:num>
  <w:num w:numId="48">
    <w:abstractNumId w:val="27"/>
  </w:num>
  <w:num w:numId="49">
    <w:abstractNumId w:val="11"/>
  </w:num>
  <w:num w:numId="50">
    <w:abstractNumId w:val="24"/>
    <w:lvlOverride w:ilvl="0">
      <w:startOverride w:val="1"/>
    </w:lvlOverride>
  </w:num>
  <w:num w:numId="51">
    <w:abstractNumId w:val="14"/>
  </w:num>
  <w:num w:numId="52">
    <w:abstractNumId w:val="26"/>
  </w:num>
  <w:num w:numId="53">
    <w:abstractNumId w:val="28"/>
  </w:num>
  <w:num w:numId="54">
    <w:abstractNumId w:val="8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1AB2"/>
    <w:rsid w:val="00002F05"/>
    <w:rsid w:val="00003666"/>
    <w:rsid w:val="000041C7"/>
    <w:rsid w:val="00004ECD"/>
    <w:rsid w:val="00007BE6"/>
    <w:rsid w:val="00011DF2"/>
    <w:rsid w:val="00012DA0"/>
    <w:rsid w:val="0001641B"/>
    <w:rsid w:val="00022513"/>
    <w:rsid w:val="00024285"/>
    <w:rsid w:val="0002565A"/>
    <w:rsid w:val="000264B6"/>
    <w:rsid w:val="00030AD2"/>
    <w:rsid w:val="000323C4"/>
    <w:rsid w:val="000325B6"/>
    <w:rsid w:val="000343A2"/>
    <w:rsid w:val="0003548E"/>
    <w:rsid w:val="000357DF"/>
    <w:rsid w:val="00043D1D"/>
    <w:rsid w:val="00051AEE"/>
    <w:rsid w:val="00053DC3"/>
    <w:rsid w:val="00057DAD"/>
    <w:rsid w:val="00064020"/>
    <w:rsid w:val="00067F75"/>
    <w:rsid w:val="00070763"/>
    <w:rsid w:val="000730DC"/>
    <w:rsid w:val="00081CDA"/>
    <w:rsid w:val="00082885"/>
    <w:rsid w:val="00082EE6"/>
    <w:rsid w:val="00085453"/>
    <w:rsid w:val="000903BE"/>
    <w:rsid w:val="000944CC"/>
    <w:rsid w:val="00096002"/>
    <w:rsid w:val="000A2526"/>
    <w:rsid w:val="000A28AB"/>
    <w:rsid w:val="000A3E64"/>
    <w:rsid w:val="000B09A4"/>
    <w:rsid w:val="000B2BAB"/>
    <w:rsid w:val="000B4A09"/>
    <w:rsid w:val="000B5854"/>
    <w:rsid w:val="000C2854"/>
    <w:rsid w:val="000C5064"/>
    <w:rsid w:val="000C7919"/>
    <w:rsid w:val="000D084B"/>
    <w:rsid w:val="000D2EA4"/>
    <w:rsid w:val="000D3F5D"/>
    <w:rsid w:val="000D4115"/>
    <w:rsid w:val="000D4F96"/>
    <w:rsid w:val="000D7248"/>
    <w:rsid w:val="000E2C10"/>
    <w:rsid w:val="000E66B3"/>
    <w:rsid w:val="000E72B3"/>
    <w:rsid w:val="000F0B41"/>
    <w:rsid w:val="000F27F4"/>
    <w:rsid w:val="000F2EAB"/>
    <w:rsid w:val="000F3E05"/>
    <w:rsid w:val="000F504B"/>
    <w:rsid w:val="000F67D5"/>
    <w:rsid w:val="001008EE"/>
    <w:rsid w:val="00100BEE"/>
    <w:rsid w:val="001015EA"/>
    <w:rsid w:val="00101C97"/>
    <w:rsid w:val="0010659E"/>
    <w:rsid w:val="001112EB"/>
    <w:rsid w:val="00111789"/>
    <w:rsid w:val="0011255B"/>
    <w:rsid w:val="00117BB6"/>
    <w:rsid w:val="001239C1"/>
    <w:rsid w:val="00123EE7"/>
    <w:rsid w:val="00126C47"/>
    <w:rsid w:val="001271D0"/>
    <w:rsid w:val="00131E9E"/>
    <w:rsid w:val="00133644"/>
    <w:rsid w:val="00134F10"/>
    <w:rsid w:val="0013592C"/>
    <w:rsid w:val="00136377"/>
    <w:rsid w:val="001369C3"/>
    <w:rsid w:val="001460BC"/>
    <w:rsid w:val="00146E18"/>
    <w:rsid w:val="001523E2"/>
    <w:rsid w:val="00154DA3"/>
    <w:rsid w:val="001612F1"/>
    <w:rsid w:val="001628F1"/>
    <w:rsid w:val="00163B03"/>
    <w:rsid w:val="00164748"/>
    <w:rsid w:val="001662CF"/>
    <w:rsid w:val="001713D8"/>
    <w:rsid w:val="00173502"/>
    <w:rsid w:val="001814B3"/>
    <w:rsid w:val="001816BA"/>
    <w:rsid w:val="00181821"/>
    <w:rsid w:val="001837C5"/>
    <w:rsid w:val="0018412D"/>
    <w:rsid w:val="001914DD"/>
    <w:rsid w:val="0019408E"/>
    <w:rsid w:val="00195D98"/>
    <w:rsid w:val="00196377"/>
    <w:rsid w:val="0019798A"/>
    <w:rsid w:val="001A0781"/>
    <w:rsid w:val="001B623C"/>
    <w:rsid w:val="001B7DC2"/>
    <w:rsid w:val="001C2D54"/>
    <w:rsid w:val="001C3883"/>
    <w:rsid w:val="001C420D"/>
    <w:rsid w:val="001C44C2"/>
    <w:rsid w:val="001C6141"/>
    <w:rsid w:val="001D2910"/>
    <w:rsid w:val="001D2927"/>
    <w:rsid w:val="001D47B8"/>
    <w:rsid w:val="001E1290"/>
    <w:rsid w:val="001E3CD0"/>
    <w:rsid w:val="001E5767"/>
    <w:rsid w:val="001F049A"/>
    <w:rsid w:val="001F4AAB"/>
    <w:rsid w:val="001F78EC"/>
    <w:rsid w:val="00200BB1"/>
    <w:rsid w:val="00200D84"/>
    <w:rsid w:val="002012E4"/>
    <w:rsid w:val="00207757"/>
    <w:rsid w:val="002117C4"/>
    <w:rsid w:val="00212558"/>
    <w:rsid w:val="0021390F"/>
    <w:rsid w:val="00214052"/>
    <w:rsid w:val="00217897"/>
    <w:rsid w:val="0022052A"/>
    <w:rsid w:val="00220C1C"/>
    <w:rsid w:val="00221EA1"/>
    <w:rsid w:val="002227BB"/>
    <w:rsid w:val="00223DC5"/>
    <w:rsid w:val="00227D5B"/>
    <w:rsid w:val="0023579E"/>
    <w:rsid w:val="00237EE1"/>
    <w:rsid w:val="0024023B"/>
    <w:rsid w:val="00241218"/>
    <w:rsid w:val="00242F18"/>
    <w:rsid w:val="00244DE8"/>
    <w:rsid w:val="00245073"/>
    <w:rsid w:val="00245239"/>
    <w:rsid w:val="002456A4"/>
    <w:rsid w:val="00246571"/>
    <w:rsid w:val="00246B8D"/>
    <w:rsid w:val="00253ED1"/>
    <w:rsid w:val="00255DA5"/>
    <w:rsid w:val="00260C0D"/>
    <w:rsid w:val="0026336A"/>
    <w:rsid w:val="00263835"/>
    <w:rsid w:val="00265246"/>
    <w:rsid w:val="002729FA"/>
    <w:rsid w:val="00272B75"/>
    <w:rsid w:val="00272C76"/>
    <w:rsid w:val="002753F3"/>
    <w:rsid w:val="00281319"/>
    <w:rsid w:val="00283CDA"/>
    <w:rsid w:val="002921C6"/>
    <w:rsid w:val="00293624"/>
    <w:rsid w:val="00296AF4"/>
    <w:rsid w:val="00297917"/>
    <w:rsid w:val="002A285B"/>
    <w:rsid w:val="002A2C9F"/>
    <w:rsid w:val="002A41F3"/>
    <w:rsid w:val="002A6F3A"/>
    <w:rsid w:val="002B1136"/>
    <w:rsid w:val="002B22A8"/>
    <w:rsid w:val="002B40C2"/>
    <w:rsid w:val="002B60B2"/>
    <w:rsid w:val="002C641F"/>
    <w:rsid w:val="002D084A"/>
    <w:rsid w:val="002D11B1"/>
    <w:rsid w:val="002D2364"/>
    <w:rsid w:val="002D56F0"/>
    <w:rsid w:val="002E02E5"/>
    <w:rsid w:val="002E0916"/>
    <w:rsid w:val="002E2A81"/>
    <w:rsid w:val="002E2D8F"/>
    <w:rsid w:val="002E4190"/>
    <w:rsid w:val="002E7156"/>
    <w:rsid w:val="002E7181"/>
    <w:rsid w:val="002F10B7"/>
    <w:rsid w:val="002F5AF9"/>
    <w:rsid w:val="002F78C7"/>
    <w:rsid w:val="002F7FD3"/>
    <w:rsid w:val="00303C62"/>
    <w:rsid w:val="003078A7"/>
    <w:rsid w:val="00307A6C"/>
    <w:rsid w:val="00311FB1"/>
    <w:rsid w:val="00312713"/>
    <w:rsid w:val="00312EFB"/>
    <w:rsid w:val="0031701E"/>
    <w:rsid w:val="00317A88"/>
    <w:rsid w:val="003203C4"/>
    <w:rsid w:val="003225A5"/>
    <w:rsid w:val="00322BE9"/>
    <w:rsid w:val="00327B6C"/>
    <w:rsid w:val="00330A33"/>
    <w:rsid w:val="0033340C"/>
    <w:rsid w:val="0033626C"/>
    <w:rsid w:val="00341927"/>
    <w:rsid w:val="00342ECE"/>
    <w:rsid w:val="003430DF"/>
    <w:rsid w:val="003433D6"/>
    <w:rsid w:val="003456B7"/>
    <w:rsid w:val="00350511"/>
    <w:rsid w:val="00351D7B"/>
    <w:rsid w:val="003560AA"/>
    <w:rsid w:val="00357422"/>
    <w:rsid w:val="003575A7"/>
    <w:rsid w:val="00357CF5"/>
    <w:rsid w:val="003629B1"/>
    <w:rsid w:val="003645D7"/>
    <w:rsid w:val="00382215"/>
    <w:rsid w:val="0038587A"/>
    <w:rsid w:val="0039043B"/>
    <w:rsid w:val="00392031"/>
    <w:rsid w:val="003930B7"/>
    <w:rsid w:val="00395147"/>
    <w:rsid w:val="003964C0"/>
    <w:rsid w:val="003A103E"/>
    <w:rsid w:val="003A2DB6"/>
    <w:rsid w:val="003A50AB"/>
    <w:rsid w:val="003B59CD"/>
    <w:rsid w:val="003C48A7"/>
    <w:rsid w:val="003C4A7E"/>
    <w:rsid w:val="003C6FF7"/>
    <w:rsid w:val="003D1C9F"/>
    <w:rsid w:val="003D1E22"/>
    <w:rsid w:val="003D43C3"/>
    <w:rsid w:val="003D55D3"/>
    <w:rsid w:val="003D5C3E"/>
    <w:rsid w:val="003D6446"/>
    <w:rsid w:val="003D7142"/>
    <w:rsid w:val="003E1AB2"/>
    <w:rsid w:val="003E3CF4"/>
    <w:rsid w:val="003F18AF"/>
    <w:rsid w:val="003F3E0A"/>
    <w:rsid w:val="003F503F"/>
    <w:rsid w:val="003F51EA"/>
    <w:rsid w:val="00400D0F"/>
    <w:rsid w:val="00400F4C"/>
    <w:rsid w:val="00401721"/>
    <w:rsid w:val="00401C57"/>
    <w:rsid w:val="00402A1E"/>
    <w:rsid w:val="00403EA1"/>
    <w:rsid w:val="00404FE9"/>
    <w:rsid w:val="00416F44"/>
    <w:rsid w:val="00420D09"/>
    <w:rsid w:val="00422CB9"/>
    <w:rsid w:val="00422E63"/>
    <w:rsid w:val="00425317"/>
    <w:rsid w:val="00427DD6"/>
    <w:rsid w:val="00430D20"/>
    <w:rsid w:val="00432436"/>
    <w:rsid w:val="00432CA8"/>
    <w:rsid w:val="00433996"/>
    <w:rsid w:val="004346FC"/>
    <w:rsid w:val="00434EC5"/>
    <w:rsid w:val="00435238"/>
    <w:rsid w:val="00435EEA"/>
    <w:rsid w:val="0044128D"/>
    <w:rsid w:val="004416CC"/>
    <w:rsid w:val="00441CE4"/>
    <w:rsid w:val="00442F90"/>
    <w:rsid w:val="00443096"/>
    <w:rsid w:val="00444706"/>
    <w:rsid w:val="004447F5"/>
    <w:rsid w:val="00444ECB"/>
    <w:rsid w:val="00450149"/>
    <w:rsid w:val="00450780"/>
    <w:rsid w:val="00451BBF"/>
    <w:rsid w:val="0045506F"/>
    <w:rsid w:val="004570CD"/>
    <w:rsid w:val="00463AC0"/>
    <w:rsid w:val="00463AD2"/>
    <w:rsid w:val="004659FB"/>
    <w:rsid w:val="00472B92"/>
    <w:rsid w:val="0047416E"/>
    <w:rsid w:val="0047423B"/>
    <w:rsid w:val="004752CE"/>
    <w:rsid w:val="00477ED3"/>
    <w:rsid w:val="004901D9"/>
    <w:rsid w:val="004919D4"/>
    <w:rsid w:val="00495619"/>
    <w:rsid w:val="00495C12"/>
    <w:rsid w:val="004A13A8"/>
    <w:rsid w:val="004A205E"/>
    <w:rsid w:val="004A2666"/>
    <w:rsid w:val="004A3D09"/>
    <w:rsid w:val="004A6CC7"/>
    <w:rsid w:val="004B416F"/>
    <w:rsid w:val="004B47D7"/>
    <w:rsid w:val="004B652C"/>
    <w:rsid w:val="004B6574"/>
    <w:rsid w:val="004D2F5F"/>
    <w:rsid w:val="004D3DE4"/>
    <w:rsid w:val="004D568B"/>
    <w:rsid w:val="004E015F"/>
    <w:rsid w:val="004E0CD5"/>
    <w:rsid w:val="004E53D9"/>
    <w:rsid w:val="004E6A53"/>
    <w:rsid w:val="004E6B6A"/>
    <w:rsid w:val="005016A0"/>
    <w:rsid w:val="005021F6"/>
    <w:rsid w:val="00503D6F"/>
    <w:rsid w:val="005042D5"/>
    <w:rsid w:val="00506548"/>
    <w:rsid w:val="00515072"/>
    <w:rsid w:val="00517C4B"/>
    <w:rsid w:val="005203F7"/>
    <w:rsid w:val="00523E90"/>
    <w:rsid w:val="00526D70"/>
    <w:rsid w:val="00527E23"/>
    <w:rsid w:val="00531249"/>
    <w:rsid w:val="0053267A"/>
    <w:rsid w:val="0054416B"/>
    <w:rsid w:val="00547FDD"/>
    <w:rsid w:val="005601E3"/>
    <w:rsid w:val="00563E58"/>
    <w:rsid w:val="00567243"/>
    <w:rsid w:val="0056784A"/>
    <w:rsid w:val="00567B3D"/>
    <w:rsid w:val="00567EF8"/>
    <w:rsid w:val="00570B9D"/>
    <w:rsid w:val="00572D50"/>
    <w:rsid w:val="0057364C"/>
    <w:rsid w:val="005736B1"/>
    <w:rsid w:val="00574046"/>
    <w:rsid w:val="00576D5C"/>
    <w:rsid w:val="0058340E"/>
    <w:rsid w:val="00592305"/>
    <w:rsid w:val="00594927"/>
    <w:rsid w:val="0059727F"/>
    <w:rsid w:val="005979C3"/>
    <w:rsid w:val="005A2517"/>
    <w:rsid w:val="005A3D34"/>
    <w:rsid w:val="005A536E"/>
    <w:rsid w:val="005A65DF"/>
    <w:rsid w:val="005A6E0A"/>
    <w:rsid w:val="005B3B56"/>
    <w:rsid w:val="005B5ED9"/>
    <w:rsid w:val="005B778D"/>
    <w:rsid w:val="005C131A"/>
    <w:rsid w:val="005C7550"/>
    <w:rsid w:val="005D04FA"/>
    <w:rsid w:val="005D05FC"/>
    <w:rsid w:val="005D1131"/>
    <w:rsid w:val="005D11BA"/>
    <w:rsid w:val="005D3759"/>
    <w:rsid w:val="005D3DD1"/>
    <w:rsid w:val="005D3E3A"/>
    <w:rsid w:val="005D6777"/>
    <w:rsid w:val="005E3CC5"/>
    <w:rsid w:val="005E4275"/>
    <w:rsid w:val="005E5A23"/>
    <w:rsid w:val="005E7509"/>
    <w:rsid w:val="005F6476"/>
    <w:rsid w:val="005F7435"/>
    <w:rsid w:val="006020DF"/>
    <w:rsid w:val="0060497C"/>
    <w:rsid w:val="0061437F"/>
    <w:rsid w:val="006150A6"/>
    <w:rsid w:val="006156FA"/>
    <w:rsid w:val="0062019E"/>
    <w:rsid w:val="0062094C"/>
    <w:rsid w:val="00621029"/>
    <w:rsid w:val="00621111"/>
    <w:rsid w:val="00622458"/>
    <w:rsid w:val="00622F07"/>
    <w:rsid w:val="006265D0"/>
    <w:rsid w:val="00627503"/>
    <w:rsid w:val="00631EEB"/>
    <w:rsid w:val="00633926"/>
    <w:rsid w:val="00635924"/>
    <w:rsid w:val="00641A4B"/>
    <w:rsid w:val="006559D3"/>
    <w:rsid w:val="00656851"/>
    <w:rsid w:val="006671E8"/>
    <w:rsid w:val="00672E78"/>
    <w:rsid w:val="0067603B"/>
    <w:rsid w:val="006766DD"/>
    <w:rsid w:val="00677479"/>
    <w:rsid w:val="006778F7"/>
    <w:rsid w:val="00681CFD"/>
    <w:rsid w:val="00681D73"/>
    <w:rsid w:val="0068653A"/>
    <w:rsid w:val="00690A53"/>
    <w:rsid w:val="00690DB4"/>
    <w:rsid w:val="0069529F"/>
    <w:rsid w:val="006977BE"/>
    <w:rsid w:val="00697E6B"/>
    <w:rsid w:val="006A0030"/>
    <w:rsid w:val="006A2E76"/>
    <w:rsid w:val="006B0024"/>
    <w:rsid w:val="006C1D41"/>
    <w:rsid w:val="006C1F26"/>
    <w:rsid w:val="006C59EE"/>
    <w:rsid w:val="006C5EB1"/>
    <w:rsid w:val="006C6D66"/>
    <w:rsid w:val="006D0B3D"/>
    <w:rsid w:val="006D0C31"/>
    <w:rsid w:val="006D131E"/>
    <w:rsid w:val="006D330C"/>
    <w:rsid w:val="006D5E8A"/>
    <w:rsid w:val="006E5045"/>
    <w:rsid w:val="006F1B04"/>
    <w:rsid w:val="006F2E72"/>
    <w:rsid w:val="006F768E"/>
    <w:rsid w:val="00700D4B"/>
    <w:rsid w:val="00704019"/>
    <w:rsid w:val="00706241"/>
    <w:rsid w:val="007064CC"/>
    <w:rsid w:val="00707906"/>
    <w:rsid w:val="007101D4"/>
    <w:rsid w:val="007117BA"/>
    <w:rsid w:val="007172A7"/>
    <w:rsid w:val="00723FE4"/>
    <w:rsid w:val="007260CD"/>
    <w:rsid w:val="00730379"/>
    <w:rsid w:val="007304D0"/>
    <w:rsid w:val="00731D04"/>
    <w:rsid w:val="00732BCB"/>
    <w:rsid w:val="00735462"/>
    <w:rsid w:val="0074382E"/>
    <w:rsid w:val="00750553"/>
    <w:rsid w:val="00751001"/>
    <w:rsid w:val="00751282"/>
    <w:rsid w:val="007553AF"/>
    <w:rsid w:val="00757B1B"/>
    <w:rsid w:val="00757D0E"/>
    <w:rsid w:val="0076093B"/>
    <w:rsid w:val="007627A8"/>
    <w:rsid w:val="00763AFD"/>
    <w:rsid w:val="00764C15"/>
    <w:rsid w:val="007668F2"/>
    <w:rsid w:val="00766C3E"/>
    <w:rsid w:val="00767CCB"/>
    <w:rsid w:val="00781BA7"/>
    <w:rsid w:val="007849CB"/>
    <w:rsid w:val="0078573E"/>
    <w:rsid w:val="00785959"/>
    <w:rsid w:val="00786A4E"/>
    <w:rsid w:val="00791F8D"/>
    <w:rsid w:val="00793F7B"/>
    <w:rsid w:val="00794C85"/>
    <w:rsid w:val="0079715C"/>
    <w:rsid w:val="0079726E"/>
    <w:rsid w:val="007A3310"/>
    <w:rsid w:val="007B3110"/>
    <w:rsid w:val="007B32A7"/>
    <w:rsid w:val="007B639F"/>
    <w:rsid w:val="007B680F"/>
    <w:rsid w:val="007C1D79"/>
    <w:rsid w:val="007C543F"/>
    <w:rsid w:val="007D3F12"/>
    <w:rsid w:val="007D5351"/>
    <w:rsid w:val="007D7D6E"/>
    <w:rsid w:val="007E0E2C"/>
    <w:rsid w:val="007E1AB7"/>
    <w:rsid w:val="007E40E4"/>
    <w:rsid w:val="007E59CC"/>
    <w:rsid w:val="007E614F"/>
    <w:rsid w:val="007E6C10"/>
    <w:rsid w:val="007F01C3"/>
    <w:rsid w:val="007F1E43"/>
    <w:rsid w:val="007F61F3"/>
    <w:rsid w:val="00803629"/>
    <w:rsid w:val="00803710"/>
    <w:rsid w:val="008054A3"/>
    <w:rsid w:val="008056A2"/>
    <w:rsid w:val="00815711"/>
    <w:rsid w:val="00823152"/>
    <w:rsid w:val="00824CE6"/>
    <w:rsid w:val="0082788C"/>
    <w:rsid w:val="00831409"/>
    <w:rsid w:val="00833319"/>
    <w:rsid w:val="00837C45"/>
    <w:rsid w:val="00842137"/>
    <w:rsid w:val="00844335"/>
    <w:rsid w:val="0084440A"/>
    <w:rsid w:val="008477FB"/>
    <w:rsid w:val="00847DC1"/>
    <w:rsid w:val="00851F74"/>
    <w:rsid w:val="0085257C"/>
    <w:rsid w:val="0085581A"/>
    <w:rsid w:val="008576F6"/>
    <w:rsid w:val="008631E1"/>
    <w:rsid w:val="00864384"/>
    <w:rsid w:val="00865505"/>
    <w:rsid w:val="00867450"/>
    <w:rsid w:val="008708B0"/>
    <w:rsid w:val="00874823"/>
    <w:rsid w:val="00875599"/>
    <w:rsid w:val="0088139D"/>
    <w:rsid w:val="008815DF"/>
    <w:rsid w:val="00883430"/>
    <w:rsid w:val="00884DDF"/>
    <w:rsid w:val="008904BF"/>
    <w:rsid w:val="008914CC"/>
    <w:rsid w:val="008918B7"/>
    <w:rsid w:val="00891FB6"/>
    <w:rsid w:val="008931D8"/>
    <w:rsid w:val="00894F09"/>
    <w:rsid w:val="00896D2B"/>
    <w:rsid w:val="008A1E5E"/>
    <w:rsid w:val="008A257C"/>
    <w:rsid w:val="008A4A44"/>
    <w:rsid w:val="008B0964"/>
    <w:rsid w:val="008B2C5F"/>
    <w:rsid w:val="008B3885"/>
    <w:rsid w:val="008B498D"/>
    <w:rsid w:val="008B5C3C"/>
    <w:rsid w:val="008B6804"/>
    <w:rsid w:val="008B77FD"/>
    <w:rsid w:val="008C5673"/>
    <w:rsid w:val="008C5BC6"/>
    <w:rsid w:val="008C6812"/>
    <w:rsid w:val="008D0387"/>
    <w:rsid w:val="008D1069"/>
    <w:rsid w:val="008D2676"/>
    <w:rsid w:val="008D3042"/>
    <w:rsid w:val="008E2763"/>
    <w:rsid w:val="008E32AF"/>
    <w:rsid w:val="008E5392"/>
    <w:rsid w:val="008E7F5C"/>
    <w:rsid w:val="008F5ED9"/>
    <w:rsid w:val="00900F8D"/>
    <w:rsid w:val="009020B5"/>
    <w:rsid w:val="0090595C"/>
    <w:rsid w:val="00905E7A"/>
    <w:rsid w:val="009071C4"/>
    <w:rsid w:val="00907D72"/>
    <w:rsid w:val="0091104B"/>
    <w:rsid w:val="00913D15"/>
    <w:rsid w:val="00916587"/>
    <w:rsid w:val="009179BD"/>
    <w:rsid w:val="0092076F"/>
    <w:rsid w:val="00920784"/>
    <w:rsid w:val="00922AE7"/>
    <w:rsid w:val="00923941"/>
    <w:rsid w:val="00923DFF"/>
    <w:rsid w:val="00924E64"/>
    <w:rsid w:val="00927CBB"/>
    <w:rsid w:val="00930AFD"/>
    <w:rsid w:val="00932760"/>
    <w:rsid w:val="00932FFF"/>
    <w:rsid w:val="0093766E"/>
    <w:rsid w:val="009446EE"/>
    <w:rsid w:val="00946AEB"/>
    <w:rsid w:val="009476F1"/>
    <w:rsid w:val="00950419"/>
    <w:rsid w:val="00951425"/>
    <w:rsid w:val="009567B1"/>
    <w:rsid w:val="0095799A"/>
    <w:rsid w:val="00960362"/>
    <w:rsid w:val="00960B56"/>
    <w:rsid w:val="009612A9"/>
    <w:rsid w:val="00963744"/>
    <w:rsid w:val="00964B5E"/>
    <w:rsid w:val="00967A9B"/>
    <w:rsid w:val="00977AF0"/>
    <w:rsid w:val="0098153C"/>
    <w:rsid w:val="0098176B"/>
    <w:rsid w:val="00981C96"/>
    <w:rsid w:val="00985993"/>
    <w:rsid w:val="009873FD"/>
    <w:rsid w:val="00987F18"/>
    <w:rsid w:val="00993418"/>
    <w:rsid w:val="009A02E5"/>
    <w:rsid w:val="009A597A"/>
    <w:rsid w:val="009B01BD"/>
    <w:rsid w:val="009B1608"/>
    <w:rsid w:val="009B19A2"/>
    <w:rsid w:val="009B4513"/>
    <w:rsid w:val="009B4A04"/>
    <w:rsid w:val="009B4CAA"/>
    <w:rsid w:val="009B511E"/>
    <w:rsid w:val="009C006C"/>
    <w:rsid w:val="009C24A7"/>
    <w:rsid w:val="009C38F3"/>
    <w:rsid w:val="009C429B"/>
    <w:rsid w:val="009C4619"/>
    <w:rsid w:val="009C62B2"/>
    <w:rsid w:val="009C6D57"/>
    <w:rsid w:val="009D1880"/>
    <w:rsid w:val="009D1ACB"/>
    <w:rsid w:val="009D3CF3"/>
    <w:rsid w:val="009D4B3F"/>
    <w:rsid w:val="009E1D84"/>
    <w:rsid w:val="009E2202"/>
    <w:rsid w:val="009E3675"/>
    <w:rsid w:val="009E5543"/>
    <w:rsid w:val="009E7365"/>
    <w:rsid w:val="009F26B6"/>
    <w:rsid w:val="009F3400"/>
    <w:rsid w:val="009F59AE"/>
    <w:rsid w:val="009F78C9"/>
    <w:rsid w:val="00A0003B"/>
    <w:rsid w:val="00A01068"/>
    <w:rsid w:val="00A04F32"/>
    <w:rsid w:val="00A056FF"/>
    <w:rsid w:val="00A05850"/>
    <w:rsid w:val="00A141BD"/>
    <w:rsid w:val="00A168B9"/>
    <w:rsid w:val="00A17DB0"/>
    <w:rsid w:val="00A20169"/>
    <w:rsid w:val="00A24FBD"/>
    <w:rsid w:val="00A25397"/>
    <w:rsid w:val="00A30343"/>
    <w:rsid w:val="00A31697"/>
    <w:rsid w:val="00A32115"/>
    <w:rsid w:val="00A32B1B"/>
    <w:rsid w:val="00A338B4"/>
    <w:rsid w:val="00A35320"/>
    <w:rsid w:val="00A35373"/>
    <w:rsid w:val="00A4084D"/>
    <w:rsid w:val="00A408EC"/>
    <w:rsid w:val="00A42613"/>
    <w:rsid w:val="00A42D4E"/>
    <w:rsid w:val="00A45B89"/>
    <w:rsid w:val="00A47F24"/>
    <w:rsid w:val="00A51B6E"/>
    <w:rsid w:val="00A55004"/>
    <w:rsid w:val="00A55827"/>
    <w:rsid w:val="00A57159"/>
    <w:rsid w:val="00A57EC7"/>
    <w:rsid w:val="00A602DC"/>
    <w:rsid w:val="00A65CFF"/>
    <w:rsid w:val="00A676EC"/>
    <w:rsid w:val="00A72A34"/>
    <w:rsid w:val="00A72E02"/>
    <w:rsid w:val="00A765FE"/>
    <w:rsid w:val="00A77E95"/>
    <w:rsid w:val="00A8152D"/>
    <w:rsid w:val="00A818F8"/>
    <w:rsid w:val="00A82A09"/>
    <w:rsid w:val="00A85AD2"/>
    <w:rsid w:val="00A93A38"/>
    <w:rsid w:val="00A95980"/>
    <w:rsid w:val="00AA0288"/>
    <w:rsid w:val="00AA16D7"/>
    <w:rsid w:val="00AA55B2"/>
    <w:rsid w:val="00AA5DFB"/>
    <w:rsid w:val="00AA6297"/>
    <w:rsid w:val="00AC18EF"/>
    <w:rsid w:val="00AC4334"/>
    <w:rsid w:val="00AC6C34"/>
    <w:rsid w:val="00AD1F8C"/>
    <w:rsid w:val="00AD3F74"/>
    <w:rsid w:val="00AD4C74"/>
    <w:rsid w:val="00AF421B"/>
    <w:rsid w:val="00AF4FD1"/>
    <w:rsid w:val="00AF6879"/>
    <w:rsid w:val="00AF753D"/>
    <w:rsid w:val="00AF7D91"/>
    <w:rsid w:val="00B00719"/>
    <w:rsid w:val="00B078A2"/>
    <w:rsid w:val="00B1042A"/>
    <w:rsid w:val="00B1479C"/>
    <w:rsid w:val="00B171EB"/>
    <w:rsid w:val="00B20279"/>
    <w:rsid w:val="00B21485"/>
    <w:rsid w:val="00B22C71"/>
    <w:rsid w:val="00B2366B"/>
    <w:rsid w:val="00B27617"/>
    <w:rsid w:val="00B316B5"/>
    <w:rsid w:val="00B31918"/>
    <w:rsid w:val="00B319BB"/>
    <w:rsid w:val="00B346F5"/>
    <w:rsid w:val="00B37456"/>
    <w:rsid w:val="00B405AF"/>
    <w:rsid w:val="00B41ED3"/>
    <w:rsid w:val="00B42509"/>
    <w:rsid w:val="00B46A6B"/>
    <w:rsid w:val="00B515AC"/>
    <w:rsid w:val="00B516C0"/>
    <w:rsid w:val="00B5666B"/>
    <w:rsid w:val="00B60F50"/>
    <w:rsid w:val="00B6315E"/>
    <w:rsid w:val="00B636F4"/>
    <w:rsid w:val="00B64430"/>
    <w:rsid w:val="00B65866"/>
    <w:rsid w:val="00B66C2B"/>
    <w:rsid w:val="00B745F0"/>
    <w:rsid w:val="00B76511"/>
    <w:rsid w:val="00B76D08"/>
    <w:rsid w:val="00B849EE"/>
    <w:rsid w:val="00B864AF"/>
    <w:rsid w:val="00B87F94"/>
    <w:rsid w:val="00B9189C"/>
    <w:rsid w:val="00B92205"/>
    <w:rsid w:val="00B977B3"/>
    <w:rsid w:val="00BA10BF"/>
    <w:rsid w:val="00BA35B0"/>
    <w:rsid w:val="00BB03B3"/>
    <w:rsid w:val="00BB3406"/>
    <w:rsid w:val="00BB3B5C"/>
    <w:rsid w:val="00BB58C3"/>
    <w:rsid w:val="00BB7B92"/>
    <w:rsid w:val="00BC0D29"/>
    <w:rsid w:val="00BC6C62"/>
    <w:rsid w:val="00BD15CC"/>
    <w:rsid w:val="00BD51C2"/>
    <w:rsid w:val="00BD5289"/>
    <w:rsid w:val="00BE488E"/>
    <w:rsid w:val="00BE5444"/>
    <w:rsid w:val="00BE568D"/>
    <w:rsid w:val="00BE5F52"/>
    <w:rsid w:val="00BF4DBF"/>
    <w:rsid w:val="00BF4EC2"/>
    <w:rsid w:val="00C021ED"/>
    <w:rsid w:val="00C025A7"/>
    <w:rsid w:val="00C030A1"/>
    <w:rsid w:val="00C03557"/>
    <w:rsid w:val="00C039A8"/>
    <w:rsid w:val="00C05ECF"/>
    <w:rsid w:val="00C07ED0"/>
    <w:rsid w:val="00C114E9"/>
    <w:rsid w:val="00C14EB0"/>
    <w:rsid w:val="00C17722"/>
    <w:rsid w:val="00C25D79"/>
    <w:rsid w:val="00C40646"/>
    <w:rsid w:val="00C41757"/>
    <w:rsid w:val="00C44E8A"/>
    <w:rsid w:val="00C45933"/>
    <w:rsid w:val="00C45E3F"/>
    <w:rsid w:val="00C4780D"/>
    <w:rsid w:val="00C47E10"/>
    <w:rsid w:val="00C5565A"/>
    <w:rsid w:val="00C63AC2"/>
    <w:rsid w:val="00C67347"/>
    <w:rsid w:val="00C730BD"/>
    <w:rsid w:val="00C80CE4"/>
    <w:rsid w:val="00C8291D"/>
    <w:rsid w:val="00C83924"/>
    <w:rsid w:val="00C84583"/>
    <w:rsid w:val="00C86041"/>
    <w:rsid w:val="00C877A3"/>
    <w:rsid w:val="00C90909"/>
    <w:rsid w:val="00C910F2"/>
    <w:rsid w:val="00C93D49"/>
    <w:rsid w:val="00C960A2"/>
    <w:rsid w:val="00CA14A2"/>
    <w:rsid w:val="00CA1C22"/>
    <w:rsid w:val="00CA22F0"/>
    <w:rsid w:val="00CA2BB7"/>
    <w:rsid w:val="00CA3E65"/>
    <w:rsid w:val="00CA77F2"/>
    <w:rsid w:val="00CB0A89"/>
    <w:rsid w:val="00CB526D"/>
    <w:rsid w:val="00CB7AF0"/>
    <w:rsid w:val="00CC14A4"/>
    <w:rsid w:val="00CC3DA1"/>
    <w:rsid w:val="00CC56CA"/>
    <w:rsid w:val="00CD0334"/>
    <w:rsid w:val="00CD1E86"/>
    <w:rsid w:val="00CD23AC"/>
    <w:rsid w:val="00CD3A2D"/>
    <w:rsid w:val="00CD4535"/>
    <w:rsid w:val="00CD7101"/>
    <w:rsid w:val="00CD7662"/>
    <w:rsid w:val="00CE0A32"/>
    <w:rsid w:val="00CE1AE2"/>
    <w:rsid w:val="00CE2365"/>
    <w:rsid w:val="00CE59F0"/>
    <w:rsid w:val="00CE62D4"/>
    <w:rsid w:val="00CE731E"/>
    <w:rsid w:val="00CF1BEF"/>
    <w:rsid w:val="00CF3BE4"/>
    <w:rsid w:val="00CF420F"/>
    <w:rsid w:val="00D000DB"/>
    <w:rsid w:val="00D02879"/>
    <w:rsid w:val="00D112C4"/>
    <w:rsid w:val="00D15993"/>
    <w:rsid w:val="00D17F38"/>
    <w:rsid w:val="00D20AFC"/>
    <w:rsid w:val="00D244CC"/>
    <w:rsid w:val="00D27594"/>
    <w:rsid w:val="00D3110B"/>
    <w:rsid w:val="00D51EFB"/>
    <w:rsid w:val="00D5483A"/>
    <w:rsid w:val="00D54D9D"/>
    <w:rsid w:val="00D5509A"/>
    <w:rsid w:val="00D569B3"/>
    <w:rsid w:val="00D5703A"/>
    <w:rsid w:val="00D576FF"/>
    <w:rsid w:val="00D61889"/>
    <w:rsid w:val="00D6194E"/>
    <w:rsid w:val="00D63CC2"/>
    <w:rsid w:val="00D66F14"/>
    <w:rsid w:val="00D67F2A"/>
    <w:rsid w:val="00D703B6"/>
    <w:rsid w:val="00D70680"/>
    <w:rsid w:val="00D72EFC"/>
    <w:rsid w:val="00D73E40"/>
    <w:rsid w:val="00D74B6A"/>
    <w:rsid w:val="00D74B76"/>
    <w:rsid w:val="00D77A77"/>
    <w:rsid w:val="00D81104"/>
    <w:rsid w:val="00D8155E"/>
    <w:rsid w:val="00D83B5F"/>
    <w:rsid w:val="00D93172"/>
    <w:rsid w:val="00D94B37"/>
    <w:rsid w:val="00D95B2E"/>
    <w:rsid w:val="00D96DB7"/>
    <w:rsid w:val="00DA0AF4"/>
    <w:rsid w:val="00DA52F0"/>
    <w:rsid w:val="00DB09AD"/>
    <w:rsid w:val="00DB0CB1"/>
    <w:rsid w:val="00DB27D5"/>
    <w:rsid w:val="00DB59CD"/>
    <w:rsid w:val="00DB7A2B"/>
    <w:rsid w:val="00DB7ACC"/>
    <w:rsid w:val="00DB7CD3"/>
    <w:rsid w:val="00DB7DA5"/>
    <w:rsid w:val="00DC24B8"/>
    <w:rsid w:val="00DC3500"/>
    <w:rsid w:val="00DC704F"/>
    <w:rsid w:val="00DD2366"/>
    <w:rsid w:val="00DD2AE9"/>
    <w:rsid w:val="00DE51D8"/>
    <w:rsid w:val="00DE6753"/>
    <w:rsid w:val="00DF0B12"/>
    <w:rsid w:val="00DF18E2"/>
    <w:rsid w:val="00DF21C3"/>
    <w:rsid w:val="00DF58FF"/>
    <w:rsid w:val="00E00E83"/>
    <w:rsid w:val="00E034EC"/>
    <w:rsid w:val="00E0669D"/>
    <w:rsid w:val="00E1228E"/>
    <w:rsid w:val="00E141E7"/>
    <w:rsid w:val="00E15095"/>
    <w:rsid w:val="00E17B93"/>
    <w:rsid w:val="00E21950"/>
    <w:rsid w:val="00E2512C"/>
    <w:rsid w:val="00E2528D"/>
    <w:rsid w:val="00E27213"/>
    <w:rsid w:val="00E30700"/>
    <w:rsid w:val="00E32EA7"/>
    <w:rsid w:val="00E36A16"/>
    <w:rsid w:val="00E43640"/>
    <w:rsid w:val="00E45B26"/>
    <w:rsid w:val="00E45E9E"/>
    <w:rsid w:val="00E473C1"/>
    <w:rsid w:val="00E5004B"/>
    <w:rsid w:val="00E52EF5"/>
    <w:rsid w:val="00E5313A"/>
    <w:rsid w:val="00E53DBA"/>
    <w:rsid w:val="00E5549D"/>
    <w:rsid w:val="00E55FF3"/>
    <w:rsid w:val="00E600CA"/>
    <w:rsid w:val="00E61DC0"/>
    <w:rsid w:val="00E62202"/>
    <w:rsid w:val="00E62334"/>
    <w:rsid w:val="00E623C7"/>
    <w:rsid w:val="00E6503C"/>
    <w:rsid w:val="00E677BE"/>
    <w:rsid w:val="00E677C9"/>
    <w:rsid w:val="00E74D1F"/>
    <w:rsid w:val="00E80635"/>
    <w:rsid w:val="00E81A46"/>
    <w:rsid w:val="00E87BD4"/>
    <w:rsid w:val="00E960D2"/>
    <w:rsid w:val="00EA432B"/>
    <w:rsid w:val="00EA4826"/>
    <w:rsid w:val="00EB3D7C"/>
    <w:rsid w:val="00EB63F8"/>
    <w:rsid w:val="00EB691D"/>
    <w:rsid w:val="00EC028E"/>
    <w:rsid w:val="00EC0B10"/>
    <w:rsid w:val="00EC5732"/>
    <w:rsid w:val="00EC7A2A"/>
    <w:rsid w:val="00ED2D6B"/>
    <w:rsid w:val="00ED53C6"/>
    <w:rsid w:val="00ED5659"/>
    <w:rsid w:val="00ED6B1A"/>
    <w:rsid w:val="00EE460E"/>
    <w:rsid w:val="00EE46E4"/>
    <w:rsid w:val="00EE47C3"/>
    <w:rsid w:val="00EE7834"/>
    <w:rsid w:val="00EF1F0C"/>
    <w:rsid w:val="00EF2C94"/>
    <w:rsid w:val="00EF39C8"/>
    <w:rsid w:val="00EF42E5"/>
    <w:rsid w:val="00EF6D8E"/>
    <w:rsid w:val="00F046F2"/>
    <w:rsid w:val="00F052C8"/>
    <w:rsid w:val="00F06B20"/>
    <w:rsid w:val="00F06DB4"/>
    <w:rsid w:val="00F115C3"/>
    <w:rsid w:val="00F161E2"/>
    <w:rsid w:val="00F16206"/>
    <w:rsid w:val="00F20881"/>
    <w:rsid w:val="00F20E80"/>
    <w:rsid w:val="00F248C7"/>
    <w:rsid w:val="00F25336"/>
    <w:rsid w:val="00F25779"/>
    <w:rsid w:val="00F25B64"/>
    <w:rsid w:val="00F27B19"/>
    <w:rsid w:val="00F30F64"/>
    <w:rsid w:val="00F33475"/>
    <w:rsid w:val="00F36CE3"/>
    <w:rsid w:val="00F40587"/>
    <w:rsid w:val="00F417F8"/>
    <w:rsid w:val="00F4215F"/>
    <w:rsid w:val="00F4509C"/>
    <w:rsid w:val="00F4745A"/>
    <w:rsid w:val="00F519A3"/>
    <w:rsid w:val="00F54345"/>
    <w:rsid w:val="00F55E6A"/>
    <w:rsid w:val="00F57D62"/>
    <w:rsid w:val="00F6061C"/>
    <w:rsid w:val="00F631A4"/>
    <w:rsid w:val="00F64550"/>
    <w:rsid w:val="00F66D5C"/>
    <w:rsid w:val="00F71788"/>
    <w:rsid w:val="00F74A49"/>
    <w:rsid w:val="00F75F00"/>
    <w:rsid w:val="00F821C5"/>
    <w:rsid w:val="00F82CFD"/>
    <w:rsid w:val="00F85E74"/>
    <w:rsid w:val="00F86348"/>
    <w:rsid w:val="00F87D26"/>
    <w:rsid w:val="00F903D2"/>
    <w:rsid w:val="00F912AE"/>
    <w:rsid w:val="00F932E4"/>
    <w:rsid w:val="00F9332B"/>
    <w:rsid w:val="00F940F9"/>
    <w:rsid w:val="00F95A7D"/>
    <w:rsid w:val="00F96245"/>
    <w:rsid w:val="00FA138C"/>
    <w:rsid w:val="00FA169D"/>
    <w:rsid w:val="00FA1A65"/>
    <w:rsid w:val="00FA4206"/>
    <w:rsid w:val="00FB45B8"/>
    <w:rsid w:val="00FB475C"/>
    <w:rsid w:val="00FC433E"/>
    <w:rsid w:val="00FC53CC"/>
    <w:rsid w:val="00FC656A"/>
    <w:rsid w:val="00FD31FC"/>
    <w:rsid w:val="00FD3E6B"/>
    <w:rsid w:val="00FD4D2E"/>
    <w:rsid w:val="00FE120C"/>
    <w:rsid w:val="00FE4058"/>
    <w:rsid w:val="00FE5FDE"/>
    <w:rsid w:val="00FF04CA"/>
    <w:rsid w:val="00FF7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3E1AB2"/>
    <w:pPr>
      <w:spacing w:after="200" w:line="276" w:lineRule="auto"/>
    </w:pPr>
    <w:rPr>
      <w:rFonts w:eastAsia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rsid w:val="00A35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10659E"/>
    <w:pPr>
      <w:widowControl w:val="0"/>
      <w:numPr>
        <w:ilvl w:val="1"/>
        <w:numId w:val="1"/>
      </w:numPr>
      <w:suppressAutoHyphens/>
      <w:autoSpaceDE w:val="0"/>
      <w:spacing w:after="0" w:line="240" w:lineRule="auto"/>
      <w:ind w:left="1158"/>
      <w:jc w:val="center"/>
      <w:outlineLvl w:val="1"/>
    </w:pPr>
    <w:rPr>
      <w:rFonts w:eastAsia="Calibri" w:cs="Calibri"/>
      <w:b/>
      <w:bCs/>
      <w:sz w:val="23"/>
      <w:szCs w:val="23"/>
      <w:lang w:eastAsia="zh-CN" w:bidi="en-US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10659E"/>
    <w:pPr>
      <w:widowControl w:val="0"/>
      <w:numPr>
        <w:ilvl w:val="3"/>
        <w:numId w:val="1"/>
      </w:numPr>
      <w:suppressAutoHyphens/>
      <w:autoSpaceDE w:val="0"/>
      <w:spacing w:after="0" w:line="240" w:lineRule="auto"/>
      <w:ind w:left="341"/>
      <w:outlineLvl w:val="3"/>
    </w:pPr>
    <w:rPr>
      <w:rFonts w:eastAsia="Calibri" w:cs="Calibri"/>
      <w:b/>
      <w:bCs/>
      <w:sz w:val="21"/>
      <w:szCs w:val="21"/>
      <w:lang w:eastAsia="zh-C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s">
    <w:name w:val="books"/>
    <w:basedOn w:val="Normal"/>
    <w:link w:val="booksChar"/>
    <w:rsid w:val="003E1AB2"/>
    <w:pPr>
      <w:numPr>
        <w:numId w:val="1"/>
      </w:numPr>
      <w:spacing w:after="0" w:line="240" w:lineRule="auto"/>
      <w:jc w:val="both"/>
    </w:pPr>
    <w:rPr>
      <w:rFonts w:cs="Verdana"/>
      <w:sz w:val="24"/>
      <w:szCs w:val="24"/>
      <w:lang w:val="en-IN" w:eastAsia="en-IN"/>
    </w:rPr>
  </w:style>
  <w:style w:type="paragraph" w:customStyle="1" w:styleId="course-title">
    <w:name w:val="course-title"/>
    <w:link w:val="course-titleChar"/>
    <w:qFormat/>
    <w:rsid w:val="00A77E95"/>
    <w:pPr>
      <w:suppressAutoHyphens/>
      <w:spacing w:after="240"/>
      <w:jc w:val="center"/>
    </w:pPr>
    <w:rPr>
      <w:rFonts w:eastAsia="Times New Roman" w:cs="Times New Roman"/>
      <w:b/>
      <w:color w:val="0F243E" w:themeColor="text2" w:themeShade="80"/>
      <w:sz w:val="28"/>
      <w:szCs w:val="24"/>
      <w:lang w:val="en-IN" w:eastAsia="en-IN" w:bidi="ar-SA"/>
    </w:rPr>
  </w:style>
  <w:style w:type="paragraph" w:customStyle="1" w:styleId="exam-scheme">
    <w:name w:val="exam-scheme"/>
    <w:basedOn w:val="Normal"/>
    <w:link w:val="exam-schemeChar"/>
    <w:rsid w:val="00F248C7"/>
    <w:pPr>
      <w:spacing w:after="0" w:line="240" w:lineRule="auto"/>
      <w:jc w:val="both"/>
    </w:pPr>
    <w:rPr>
      <w:rFonts w:cs="Calibri"/>
      <w:b/>
      <w:bCs/>
      <w:sz w:val="24"/>
      <w:szCs w:val="24"/>
      <w:lang w:eastAsia="en-IN"/>
    </w:rPr>
  </w:style>
  <w:style w:type="character" w:customStyle="1" w:styleId="course-titleChar">
    <w:name w:val="course-title Char"/>
    <w:basedOn w:val="DefaultParagraphFont"/>
    <w:link w:val="course-title"/>
    <w:rsid w:val="00A77E95"/>
    <w:rPr>
      <w:rFonts w:eastAsia="Times New Roman" w:cs="Times New Roman"/>
      <w:b/>
      <w:color w:val="0F243E" w:themeColor="text2" w:themeShade="80"/>
      <w:sz w:val="28"/>
      <w:szCs w:val="24"/>
      <w:lang w:val="en-IN" w:eastAsia="en-IN" w:bidi="ar-SA"/>
    </w:rPr>
  </w:style>
  <w:style w:type="table" w:styleId="TableGrid">
    <w:name w:val="Table Grid"/>
    <w:basedOn w:val="TableNormal"/>
    <w:uiPriority w:val="39"/>
    <w:rsid w:val="00F25B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-schemeChar">
    <w:name w:val="exam-scheme Char"/>
    <w:basedOn w:val="DefaultParagraphFont"/>
    <w:link w:val="exam-scheme"/>
    <w:rsid w:val="00F248C7"/>
    <w:rPr>
      <w:rFonts w:eastAsia="Times New Roman" w:cs="Calibri"/>
      <w:b/>
      <w:bCs/>
      <w:sz w:val="24"/>
      <w:szCs w:val="24"/>
      <w:lang w:eastAsia="en-IN" w:bidi="ar-SA"/>
    </w:rPr>
  </w:style>
  <w:style w:type="paragraph" w:customStyle="1" w:styleId="teaching-scheme">
    <w:name w:val="teaching-scheme"/>
    <w:link w:val="teaching-schemeChar"/>
    <w:qFormat/>
    <w:rsid w:val="00F248C7"/>
    <w:pPr>
      <w:jc w:val="both"/>
    </w:pPr>
    <w:rPr>
      <w:rFonts w:eastAsia="Times New Roman" w:cs="Calibri"/>
      <w:b/>
      <w:bCs/>
      <w:sz w:val="24"/>
      <w:szCs w:val="24"/>
      <w:lang w:eastAsia="en-IN" w:bidi="ar-SA"/>
    </w:rPr>
  </w:style>
  <w:style w:type="paragraph" w:customStyle="1" w:styleId="assign-quizzes">
    <w:name w:val="assign-quizzes"/>
    <w:link w:val="assign-quizzesChar"/>
    <w:qFormat/>
    <w:rsid w:val="00F248C7"/>
    <w:pPr>
      <w:jc w:val="both"/>
    </w:pPr>
    <w:rPr>
      <w:rFonts w:eastAsia="Times New Roman" w:cs="Calibri"/>
      <w:sz w:val="24"/>
      <w:szCs w:val="24"/>
      <w:lang w:eastAsia="en-IN" w:bidi="ar-SA"/>
    </w:rPr>
  </w:style>
  <w:style w:type="character" w:customStyle="1" w:styleId="teaching-schemeChar">
    <w:name w:val="teaching-scheme Char"/>
    <w:basedOn w:val="DefaultParagraphFont"/>
    <w:link w:val="teaching-scheme"/>
    <w:rsid w:val="00F248C7"/>
    <w:rPr>
      <w:rFonts w:eastAsia="Times New Roman" w:cs="Calibri"/>
      <w:b/>
      <w:bCs/>
      <w:sz w:val="24"/>
      <w:szCs w:val="24"/>
      <w:lang w:eastAsia="en-IN" w:bidi="ar-SA"/>
    </w:rPr>
  </w:style>
  <w:style w:type="paragraph" w:customStyle="1" w:styleId="lectures">
    <w:name w:val="lectures"/>
    <w:link w:val="lecturesChar"/>
    <w:qFormat/>
    <w:rsid w:val="00F248C7"/>
    <w:pPr>
      <w:jc w:val="both"/>
    </w:pPr>
    <w:rPr>
      <w:rFonts w:eastAsia="Times New Roman" w:cs="Calibri"/>
      <w:sz w:val="24"/>
      <w:szCs w:val="24"/>
      <w:lang w:eastAsia="en-IN" w:bidi="ar-SA"/>
    </w:rPr>
  </w:style>
  <w:style w:type="character" w:customStyle="1" w:styleId="assign-quizzesChar">
    <w:name w:val="assign-quizzes Char"/>
    <w:basedOn w:val="DefaultParagraphFont"/>
    <w:link w:val="assign-quizzes"/>
    <w:rsid w:val="00F248C7"/>
    <w:rPr>
      <w:rFonts w:eastAsia="Times New Roman" w:cs="Calibri"/>
      <w:sz w:val="24"/>
      <w:szCs w:val="24"/>
      <w:lang w:eastAsia="en-IN" w:bidi="ar-SA"/>
    </w:rPr>
  </w:style>
  <w:style w:type="paragraph" w:customStyle="1" w:styleId="course-outcomes">
    <w:name w:val="course-outcomes"/>
    <w:link w:val="course-outcomesChar"/>
    <w:qFormat/>
    <w:rsid w:val="00CC14A4"/>
    <w:pPr>
      <w:spacing w:before="240" w:after="120"/>
      <w:jc w:val="both"/>
    </w:pPr>
    <w:rPr>
      <w:rFonts w:eastAsia="Times New Roman" w:cs="Calibri"/>
      <w:b/>
      <w:bCs/>
      <w:sz w:val="24"/>
      <w:szCs w:val="24"/>
      <w:lang w:eastAsia="en-IN" w:bidi="ar-SA"/>
    </w:rPr>
  </w:style>
  <w:style w:type="character" w:customStyle="1" w:styleId="lecturesChar">
    <w:name w:val="lectures Char"/>
    <w:basedOn w:val="DefaultParagraphFont"/>
    <w:link w:val="lectures"/>
    <w:rsid w:val="00F248C7"/>
    <w:rPr>
      <w:rFonts w:eastAsia="Times New Roman" w:cs="Calibri"/>
      <w:sz w:val="24"/>
      <w:szCs w:val="24"/>
      <w:lang w:eastAsia="en-IN" w:bidi="ar-SA"/>
    </w:rPr>
  </w:style>
  <w:style w:type="paragraph" w:customStyle="1" w:styleId="students-will-be">
    <w:name w:val="students-will-be"/>
    <w:link w:val="students-will-beChar"/>
    <w:qFormat/>
    <w:rsid w:val="00CC14A4"/>
    <w:pPr>
      <w:spacing w:after="120"/>
      <w:jc w:val="both"/>
    </w:pPr>
    <w:rPr>
      <w:rFonts w:eastAsia="Times New Roman" w:cs="Calibri"/>
      <w:sz w:val="24"/>
      <w:szCs w:val="24"/>
      <w:lang w:eastAsia="en-IN" w:bidi="ar-SA"/>
    </w:rPr>
  </w:style>
  <w:style w:type="character" w:customStyle="1" w:styleId="course-outcomesChar">
    <w:name w:val="course-outcomes Char"/>
    <w:basedOn w:val="DefaultParagraphFont"/>
    <w:link w:val="course-outcomes"/>
    <w:rsid w:val="00CC14A4"/>
    <w:rPr>
      <w:rFonts w:eastAsia="Times New Roman" w:cs="Calibri"/>
      <w:b/>
      <w:bCs/>
      <w:sz w:val="24"/>
      <w:szCs w:val="24"/>
      <w:lang w:eastAsia="en-IN" w:bidi="ar-SA"/>
    </w:rPr>
  </w:style>
  <w:style w:type="paragraph" w:customStyle="1" w:styleId="co-listing">
    <w:name w:val="co-listing"/>
    <w:link w:val="co-listingChar"/>
    <w:qFormat/>
    <w:rsid w:val="00126C47"/>
    <w:pPr>
      <w:suppressAutoHyphens/>
      <w:jc w:val="both"/>
    </w:pPr>
    <w:rPr>
      <w:rFonts w:eastAsia="Times New Roman" w:cs="Calibri"/>
      <w:sz w:val="24"/>
      <w:szCs w:val="24"/>
      <w:lang w:eastAsia="en-IN" w:bidi="ar-SA"/>
    </w:rPr>
  </w:style>
  <w:style w:type="character" w:customStyle="1" w:styleId="students-will-beChar">
    <w:name w:val="students-will-be Char"/>
    <w:basedOn w:val="DefaultParagraphFont"/>
    <w:link w:val="students-will-be"/>
    <w:rsid w:val="00CC14A4"/>
    <w:rPr>
      <w:rFonts w:eastAsia="Times New Roman" w:cs="Calibri"/>
      <w:sz w:val="24"/>
      <w:szCs w:val="24"/>
      <w:lang w:eastAsia="en-IN" w:bidi="ar-SA"/>
    </w:rPr>
  </w:style>
  <w:style w:type="paragraph" w:customStyle="1" w:styleId="unit-title">
    <w:name w:val="unit-title"/>
    <w:link w:val="unit-titleChar"/>
    <w:qFormat/>
    <w:rsid w:val="00CC14A4"/>
    <w:pPr>
      <w:jc w:val="both"/>
    </w:pPr>
    <w:rPr>
      <w:rFonts w:eastAsia="Times New Roman" w:cs="Calibri"/>
      <w:b/>
      <w:sz w:val="24"/>
      <w:szCs w:val="24"/>
      <w:lang w:eastAsia="en-IN" w:bidi="ar-SA"/>
    </w:rPr>
  </w:style>
  <w:style w:type="character" w:customStyle="1" w:styleId="co-listingChar">
    <w:name w:val="co-listing Char"/>
    <w:basedOn w:val="DefaultParagraphFont"/>
    <w:link w:val="co-listing"/>
    <w:rsid w:val="00126C47"/>
    <w:rPr>
      <w:rFonts w:eastAsia="Times New Roman" w:cs="Calibri"/>
      <w:sz w:val="24"/>
      <w:szCs w:val="24"/>
      <w:lang w:eastAsia="en-IN" w:bidi="ar-SA"/>
    </w:rPr>
  </w:style>
  <w:style w:type="paragraph" w:customStyle="1" w:styleId="unit-text">
    <w:name w:val="unit-text"/>
    <w:link w:val="unit-textChar"/>
    <w:qFormat/>
    <w:rsid w:val="009873FD"/>
    <w:pPr>
      <w:jc w:val="both"/>
    </w:pPr>
    <w:rPr>
      <w:rFonts w:ascii="Times New Roman" w:eastAsia="Times New Roman" w:hAnsi="Times New Roman" w:cs="Calibri"/>
      <w:sz w:val="24"/>
      <w:szCs w:val="24"/>
      <w:lang w:bidi="ar-SA"/>
    </w:rPr>
  </w:style>
  <w:style w:type="character" w:customStyle="1" w:styleId="unit-titleChar">
    <w:name w:val="unit-title Char"/>
    <w:basedOn w:val="DefaultParagraphFont"/>
    <w:link w:val="unit-title"/>
    <w:rsid w:val="00CC14A4"/>
    <w:rPr>
      <w:rFonts w:eastAsia="Times New Roman" w:cs="Calibri"/>
      <w:b/>
      <w:sz w:val="24"/>
      <w:szCs w:val="24"/>
      <w:lang w:eastAsia="en-IN" w:bidi="ar-SA"/>
    </w:rPr>
  </w:style>
  <w:style w:type="paragraph" w:customStyle="1" w:styleId="hrs">
    <w:name w:val="hrs"/>
    <w:basedOn w:val="Normal"/>
    <w:link w:val="hrsChar"/>
    <w:qFormat/>
    <w:rsid w:val="00EF39C8"/>
    <w:pPr>
      <w:spacing w:after="240" w:line="240" w:lineRule="auto"/>
      <w:contextualSpacing/>
      <w:jc w:val="right"/>
    </w:pPr>
    <w:rPr>
      <w:rFonts w:ascii="Times New Roman" w:hAnsi="Times New Roman"/>
      <w:b/>
      <w:bCs/>
      <w:sz w:val="24"/>
    </w:rPr>
  </w:style>
  <w:style w:type="character" w:customStyle="1" w:styleId="unit-textChar">
    <w:name w:val="unit-text Char"/>
    <w:basedOn w:val="DefaultParagraphFont"/>
    <w:link w:val="unit-text"/>
    <w:rsid w:val="009873FD"/>
    <w:rPr>
      <w:rFonts w:ascii="Times New Roman" w:eastAsia="Times New Roman" w:hAnsi="Times New Roman" w:cs="Calibri"/>
      <w:sz w:val="24"/>
      <w:szCs w:val="24"/>
      <w:lang w:bidi="ar-SA"/>
    </w:rPr>
  </w:style>
  <w:style w:type="paragraph" w:customStyle="1" w:styleId="books-heading">
    <w:name w:val="books-heading"/>
    <w:basedOn w:val="Normal"/>
    <w:link w:val="books-headingChar"/>
    <w:qFormat/>
    <w:rsid w:val="00CB0A89"/>
    <w:pPr>
      <w:spacing w:before="240" w:after="120"/>
      <w:jc w:val="both"/>
    </w:pPr>
    <w:rPr>
      <w:rFonts w:cs="Calibri"/>
      <w:b/>
      <w:sz w:val="24"/>
      <w:szCs w:val="24"/>
      <w:lang w:eastAsia="en-IN"/>
    </w:rPr>
  </w:style>
  <w:style w:type="character" w:customStyle="1" w:styleId="hrsChar">
    <w:name w:val="hrs Char"/>
    <w:basedOn w:val="DefaultParagraphFont"/>
    <w:link w:val="hrs"/>
    <w:rsid w:val="00EF39C8"/>
    <w:rPr>
      <w:rFonts w:ascii="Times New Roman" w:eastAsia="Times New Roman" w:hAnsi="Times New Roman" w:cs="Times New Roman"/>
      <w:b/>
      <w:bCs/>
      <w:sz w:val="24"/>
      <w:szCs w:val="22"/>
      <w:lang w:bidi="ar-SA"/>
    </w:rPr>
  </w:style>
  <w:style w:type="paragraph" w:customStyle="1" w:styleId="books-list">
    <w:name w:val="books-list"/>
    <w:basedOn w:val="books"/>
    <w:link w:val="text-book-listChar"/>
    <w:qFormat/>
    <w:rsid w:val="00CB0A89"/>
  </w:style>
  <w:style w:type="character" w:customStyle="1" w:styleId="books-headingChar">
    <w:name w:val="books-heading Char"/>
    <w:basedOn w:val="DefaultParagraphFont"/>
    <w:link w:val="books-heading"/>
    <w:rsid w:val="00CB0A89"/>
    <w:rPr>
      <w:rFonts w:eastAsia="Times New Roman" w:cs="Calibri"/>
      <w:b/>
      <w:sz w:val="24"/>
      <w:szCs w:val="24"/>
      <w:lang w:eastAsia="en-IN" w:bidi="ar-SA"/>
    </w:rPr>
  </w:style>
  <w:style w:type="paragraph" w:customStyle="1" w:styleId="assign-listing">
    <w:name w:val="assign-listing"/>
    <w:link w:val="assign-listingChar"/>
    <w:qFormat/>
    <w:rsid w:val="00731D04"/>
    <w:pPr>
      <w:numPr>
        <w:numId w:val="2"/>
      </w:numPr>
      <w:suppressAutoHyphens/>
    </w:pPr>
    <w:rPr>
      <w:rFonts w:eastAsia="Times New Roman" w:cs="Calibri"/>
      <w:sz w:val="24"/>
      <w:szCs w:val="24"/>
      <w:lang w:eastAsia="en-IN" w:bidi="ar-SA"/>
    </w:rPr>
  </w:style>
  <w:style w:type="character" w:customStyle="1" w:styleId="booksChar">
    <w:name w:val="books Char"/>
    <w:basedOn w:val="DefaultParagraphFont"/>
    <w:link w:val="books"/>
    <w:rsid w:val="00CB0A89"/>
    <w:rPr>
      <w:rFonts w:eastAsia="Times New Roman" w:cs="Verdana"/>
      <w:sz w:val="24"/>
      <w:szCs w:val="24"/>
      <w:lang w:val="en-IN" w:eastAsia="en-IN" w:bidi="ar-SA"/>
    </w:rPr>
  </w:style>
  <w:style w:type="character" w:customStyle="1" w:styleId="text-book-listChar">
    <w:name w:val="text-book-list Char"/>
    <w:basedOn w:val="booksChar"/>
    <w:link w:val="books-list"/>
    <w:rsid w:val="00CB0A89"/>
    <w:rPr>
      <w:rFonts w:eastAsia="Times New Roman" w:cs="Verdana"/>
      <w:sz w:val="24"/>
      <w:szCs w:val="24"/>
      <w:lang w:val="en-IN" w:eastAsia="en-IN" w:bidi="ar-SA"/>
    </w:rPr>
  </w:style>
  <w:style w:type="paragraph" w:customStyle="1" w:styleId="guideline-line">
    <w:name w:val="guideline-line"/>
    <w:link w:val="guideline-lineChar"/>
    <w:qFormat/>
    <w:rsid w:val="00731D04"/>
    <w:pPr>
      <w:spacing w:before="120"/>
      <w:ind w:left="714" w:hanging="357"/>
      <w:jc w:val="both"/>
    </w:pPr>
    <w:rPr>
      <w:rFonts w:eastAsia="Times New Roman" w:cs="Times New Roman"/>
      <w:b/>
      <w:i/>
      <w:iCs/>
      <w:sz w:val="24"/>
      <w:szCs w:val="24"/>
      <w:lang w:val="en-IN" w:eastAsia="en-IN" w:bidi="ar-SA"/>
    </w:rPr>
  </w:style>
  <w:style w:type="character" w:customStyle="1" w:styleId="assign-listingChar">
    <w:name w:val="assign-listing Char"/>
    <w:basedOn w:val="DefaultParagraphFont"/>
    <w:link w:val="assign-listing"/>
    <w:rsid w:val="00731D04"/>
    <w:rPr>
      <w:rFonts w:eastAsia="Times New Roman" w:cs="Calibri"/>
      <w:sz w:val="24"/>
      <w:szCs w:val="24"/>
      <w:lang w:eastAsia="en-IN" w:bidi="ar-SA"/>
    </w:rPr>
  </w:style>
  <w:style w:type="character" w:customStyle="1" w:styleId="guideline-lineChar">
    <w:name w:val="guideline-line Char"/>
    <w:basedOn w:val="DefaultParagraphFont"/>
    <w:link w:val="guideline-line"/>
    <w:rsid w:val="00731D04"/>
    <w:rPr>
      <w:rFonts w:eastAsia="Times New Roman" w:cs="Times New Roman"/>
      <w:b/>
      <w:i/>
      <w:iCs/>
      <w:sz w:val="24"/>
      <w:szCs w:val="24"/>
      <w:lang w:val="en-IN" w:eastAsia="en-IN" w:bidi="ar-SA"/>
    </w:rPr>
  </w:style>
  <w:style w:type="paragraph" w:styleId="ListParagraph">
    <w:name w:val="List Paragraph"/>
    <w:basedOn w:val="Normal"/>
    <w:qFormat/>
    <w:rsid w:val="001647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Heading2Char">
    <w:name w:val="Heading 2 Char"/>
    <w:basedOn w:val="DefaultParagraphFont"/>
    <w:link w:val="Heading2"/>
    <w:semiHidden/>
    <w:rsid w:val="0010659E"/>
    <w:rPr>
      <w:rFonts w:cs="Calibri"/>
      <w:b/>
      <w:bCs/>
      <w:sz w:val="23"/>
      <w:szCs w:val="23"/>
      <w:lang w:eastAsia="zh-CN" w:bidi="en-US"/>
    </w:rPr>
  </w:style>
  <w:style w:type="character" w:customStyle="1" w:styleId="Heading4Char">
    <w:name w:val="Heading 4 Char"/>
    <w:basedOn w:val="DefaultParagraphFont"/>
    <w:link w:val="Heading4"/>
    <w:semiHidden/>
    <w:rsid w:val="0010659E"/>
    <w:rPr>
      <w:rFonts w:cs="Calibri"/>
      <w:b/>
      <w:bCs/>
      <w:sz w:val="21"/>
      <w:szCs w:val="21"/>
      <w:lang w:eastAsia="zh-CN" w:bidi="en-US"/>
    </w:rPr>
  </w:style>
  <w:style w:type="paragraph" w:styleId="BodyText">
    <w:name w:val="Body Text"/>
    <w:basedOn w:val="Normal"/>
    <w:link w:val="BodyTextChar"/>
    <w:unhideWhenUsed/>
    <w:rsid w:val="0010659E"/>
    <w:pPr>
      <w:widowControl w:val="0"/>
      <w:suppressAutoHyphens/>
      <w:autoSpaceDE w:val="0"/>
      <w:spacing w:after="0" w:line="240" w:lineRule="auto"/>
    </w:pPr>
    <w:rPr>
      <w:rFonts w:eastAsia="Calibri" w:cs="Calibri"/>
      <w:sz w:val="21"/>
      <w:szCs w:val="21"/>
      <w:lang w:eastAsia="zh-CN" w:bidi="en-US"/>
    </w:rPr>
  </w:style>
  <w:style w:type="character" w:customStyle="1" w:styleId="BodyTextChar">
    <w:name w:val="Body Text Char"/>
    <w:basedOn w:val="DefaultParagraphFont"/>
    <w:link w:val="BodyText"/>
    <w:rsid w:val="0010659E"/>
    <w:rPr>
      <w:rFonts w:cs="Calibri"/>
      <w:sz w:val="21"/>
      <w:szCs w:val="21"/>
      <w:lang w:eastAsia="zh-CN" w:bidi="en-US"/>
    </w:rPr>
  </w:style>
  <w:style w:type="paragraph" w:styleId="NormalWeb">
    <w:name w:val="Normal (Web)"/>
    <w:basedOn w:val="Normal"/>
    <w:uiPriority w:val="99"/>
    <w:semiHidden/>
    <w:unhideWhenUsed/>
    <w:rsid w:val="00690DB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353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3645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9E"/>
    <w:rPr>
      <w:rFonts w:eastAsia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3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9E"/>
    <w:rPr>
      <w:rFonts w:eastAsia="Times New Roman" w:cs="Times New Roman"/>
      <w:sz w:val="22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865505"/>
    <w:rPr>
      <w:rFonts w:cs="Mangal"/>
      <w:sz w:val="22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601E3"/>
    <w:rPr>
      <w:rFonts w:asciiTheme="minorHAnsi" w:eastAsiaTheme="minorEastAsia" w:hAnsiTheme="minorHAnsi" w:cstheme="minorBidi"/>
      <w:sz w:val="22"/>
    </w:rPr>
  </w:style>
  <w:style w:type="paragraph" w:styleId="Title">
    <w:name w:val="Title"/>
    <w:basedOn w:val="Normal"/>
    <w:next w:val="Normal"/>
    <w:link w:val="TitleChar"/>
    <w:uiPriority w:val="10"/>
    <w:rsid w:val="00CA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customStyle="1" w:styleId="Default">
    <w:name w:val="Default"/>
    <w:rsid w:val="003D43C3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bidi="ar-SA"/>
    </w:rPr>
  </w:style>
  <w:style w:type="character" w:styleId="Strong">
    <w:name w:val="Strong"/>
    <w:basedOn w:val="DefaultParagraphFont"/>
    <w:qFormat/>
    <w:rsid w:val="00FD4D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4BCC3-1231-4856-AB79-A63506BD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Admin</cp:lastModifiedBy>
  <cp:revision>3</cp:revision>
  <cp:lastPrinted>2020-09-28T15:25:00Z</cp:lastPrinted>
  <dcterms:created xsi:type="dcterms:W3CDTF">2024-04-15T09:42:00Z</dcterms:created>
  <dcterms:modified xsi:type="dcterms:W3CDTF">2024-04-15T09:45:00Z</dcterms:modified>
</cp:coreProperties>
</file>